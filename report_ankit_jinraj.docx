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81" w:rsidRDefault="00186981">
      <w:pPr>
        <w:spacing w:before="100"/>
        <w:ind w:left="2219"/>
      </w:pPr>
    </w:p>
    <w:p w:rsidR="00186981" w:rsidRDefault="00CE4318" w:rsidP="00CE4318">
      <w:pPr>
        <w:spacing w:line="580" w:lineRule="exact"/>
        <w:ind w:left="2880" w:right="3050"/>
        <w:rPr>
          <w:sz w:val="52"/>
          <w:szCs w:val="52"/>
        </w:rPr>
      </w:pPr>
      <w:r>
        <w:rPr>
          <w:b/>
          <w:sz w:val="52"/>
          <w:szCs w:val="52"/>
        </w:rPr>
        <w:t xml:space="preserve">PROJECT </w:t>
      </w:r>
      <w:r w:rsidR="000A25B6">
        <w:rPr>
          <w:b/>
          <w:sz w:val="52"/>
          <w:szCs w:val="52"/>
        </w:rPr>
        <w:t>1</w:t>
      </w:r>
    </w:p>
    <w:p w:rsidR="00186981" w:rsidRDefault="00186981">
      <w:pPr>
        <w:spacing w:before="8" w:line="260" w:lineRule="exact"/>
        <w:rPr>
          <w:sz w:val="26"/>
          <w:szCs w:val="26"/>
        </w:rPr>
      </w:pPr>
    </w:p>
    <w:p w:rsidR="00186981" w:rsidRDefault="000A25B6">
      <w:pPr>
        <w:ind w:left="298" w:right="260"/>
        <w:jc w:val="center"/>
        <w:rPr>
          <w:sz w:val="52"/>
          <w:szCs w:val="52"/>
        </w:rPr>
      </w:pPr>
      <w:r>
        <w:rPr>
          <w:b/>
          <w:sz w:val="52"/>
          <w:szCs w:val="52"/>
        </w:rPr>
        <w:t>Comparison-based Sorting Algorithms</w:t>
      </w:r>
    </w:p>
    <w:p w:rsidR="00186981" w:rsidRDefault="00186981">
      <w:pPr>
        <w:spacing w:before="3" w:line="180" w:lineRule="exact"/>
        <w:rPr>
          <w:sz w:val="18"/>
          <w:szCs w:val="18"/>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before="6" w:line="240" w:lineRule="exact"/>
        <w:rPr>
          <w:sz w:val="24"/>
          <w:szCs w:val="24"/>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CE4318" w:rsidRDefault="00CE4318">
      <w:pPr>
        <w:spacing w:before="11" w:line="220" w:lineRule="exact"/>
        <w:rPr>
          <w:b/>
          <w:w w:val="99"/>
          <w:sz w:val="32"/>
          <w:szCs w:val="32"/>
        </w:rPr>
      </w:pPr>
    </w:p>
    <w:p w:rsidR="00CE4318" w:rsidRDefault="00CE4318">
      <w:pPr>
        <w:spacing w:before="11" w:line="220" w:lineRule="exact"/>
        <w:rPr>
          <w:sz w:val="22"/>
          <w:szCs w:val="22"/>
        </w:rPr>
      </w:pPr>
    </w:p>
    <w:p w:rsidR="00CE4318" w:rsidRDefault="000A25B6">
      <w:pPr>
        <w:ind w:left="59" w:right="65"/>
        <w:jc w:val="center"/>
        <w:rPr>
          <w:b/>
          <w:sz w:val="28"/>
          <w:szCs w:val="28"/>
        </w:rPr>
      </w:pPr>
      <w:r>
        <w:rPr>
          <w:b/>
          <w:sz w:val="28"/>
          <w:szCs w:val="28"/>
        </w:rPr>
        <w:t xml:space="preserve"> </w:t>
      </w:r>
      <w:r w:rsidR="00CE4318">
        <w:rPr>
          <w:b/>
          <w:sz w:val="28"/>
          <w:szCs w:val="28"/>
        </w:rPr>
        <w:t xml:space="preserve"> JINRAJ JAIN</w:t>
      </w:r>
    </w:p>
    <w:p w:rsidR="00186981" w:rsidRDefault="00CE4318" w:rsidP="00CE4318">
      <w:pPr>
        <w:ind w:left="59" w:right="65"/>
        <w:jc w:val="center"/>
        <w:rPr>
          <w:sz w:val="28"/>
          <w:szCs w:val="28"/>
        </w:rPr>
        <w:sectPr w:rsidR="00186981">
          <w:pgSz w:w="12240" w:h="15840"/>
          <w:pgMar w:top="1340" w:right="1680" w:bottom="280" w:left="1640" w:header="720" w:footer="720" w:gutter="0"/>
          <w:cols w:space="720"/>
        </w:sectPr>
      </w:pPr>
      <w:r>
        <w:rPr>
          <w:b/>
          <w:sz w:val="28"/>
          <w:szCs w:val="28"/>
        </w:rPr>
        <w:t>ANKIT PANDITA</w:t>
      </w:r>
      <w:r w:rsidR="000A25B6">
        <w:rPr>
          <w:b/>
          <w:sz w:val="28"/>
          <w:szCs w:val="28"/>
        </w:rPr>
        <w:t xml:space="preserve">             </w:t>
      </w:r>
    </w:p>
    <w:p w:rsidR="00186981" w:rsidRPr="00CE4318" w:rsidRDefault="000A25B6">
      <w:pPr>
        <w:spacing w:before="50" w:line="440" w:lineRule="exact"/>
        <w:ind w:left="100"/>
        <w:rPr>
          <w:sz w:val="40"/>
          <w:szCs w:val="40"/>
        </w:rPr>
      </w:pPr>
      <w:r w:rsidRPr="00CE4318">
        <w:rPr>
          <w:b/>
          <w:position w:val="-1"/>
          <w:sz w:val="40"/>
          <w:szCs w:val="40"/>
        </w:rPr>
        <w:lastRenderedPageBreak/>
        <w:t>Introduction</w:t>
      </w:r>
    </w:p>
    <w:p w:rsidR="00186981" w:rsidRDefault="00186981">
      <w:pPr>
        <w:spacing w:before="11" w:line="220" w:lineRule="exact"/>
        <w:rPr>
          <w:sz w:val="22"/>
          <w:szCs w:val="22"/>
        </w:rPr>
      </w:pPr>
    </w:p>
    <w:p w:rsidR="00186981" w:rsidRPr="00CE4318" w:rsidRDefault="000A25B6">
      <w:pPr>
        <w:spacing w:before="19"/>
        <w:ind w:left="100" w:right="7117"/>
        <w:jc w:val="both"/>
        <w:rPr>
          <w:sz w:val="28"/>
          <w:szCs w:val="28"/>
        </w:rPr>
      </w:pPr>
      <w:r w:rsidRPr="00CE4318">
        <w:rPr>
          <w:b/>
          <w:sz w:val="28"/>
          <w:szCs w:val="28"/>
        </w:rPr>
        <w:t>Sort Algorithms:</w:t>
      </w:r>
    </w:p>
    <w:p w:rsidR="00186981" w:rsidRDefault="00186981">
      <w:pPr>
        <w:spacing w:before="8" w:line="220" w:lineRule="exact"/>
        <w:rPr>
          <w:sz w:val="22"/>
          <w:szCs w:val="22"/>
        </w:rPr>
      </w:pPr>
    </w:p>
    <w:p w:rsidR="00186981" w:rsidRDefault="000A25B6">
      <w:pPr>
        <w:spacing w:line="261" w:lineRule="auto"/>
        <w:ind w:left="100" w:right="71" w:firstLine="720"/>
        <w:jc w:val="both"/>
        <w:rPr>
          <w:sz w:val="28"/>
          <w:szCs w:val="28"/>
        </w:rPr>
      </w:pPr>
      <w:r>
        <w:rPr>
          <w:sz w:val="28"/>
          <w:szCs w:val="28"/>
        </w:rPr>
        <w:t xml:space="preserve">A sorting algorithm is an algorithm made up of a series of instructions that takes an array as input, performs specified operations on the array, sometimes called a list, and outputs a sorted array. </w:t>
      </w:r>
      <w:r w:rsidR="00CE4318" w:rsidRPr="00CE4318">
        <w:rPr>
          <w:sz w:val="28"/>
          <w:szCs w:val="28"/>
        </w:rPr>
        <w:t>A Sorting Algorithm is used to rearrange a given array or list elements according to a comparison operator on the elements. The comparison operator is used to decide the new order of element in the respective data structure</w:t>
      </w:r>
    </w:p>
    <w:p w:rsidR="00186981" w:rsidRDefault="00186981">
      <w:pPr>
        <w:spacing w:before="2" w:line="140" w:lineRule="exact"/>
        <w:rPr>
          <w:sz w:val="15"/>
          <w:szCs w:val="15"/>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Pr="00CE4318" w:rsidRDefault="00CE4318">
      <w:pPr>
        <w:ind w:left="100" w:right="7397"/>
        <w:jc w:val="both"/>
        <w:rPr>
          <w:sz w:val="28"/>
          <w:szCs w:val="28"/>
        </w:rPr>
      </w:pPr>
      <w:r w:rsidRPr="00CE4318">
        <w:rPr>
          <w:b/>
          <w:sz w:val="28"/>
          <w:szCs w:val="28"/>
        </w:rPr>
        <w:t>Insertion</w:t>
      </w:r>
      <w:r>
        <w:rPr>
          <w:b/>
          <w:sz w:val="28"/>
          <w:szCs w:val="28"/>
        </w:rPr>
        <w:t xml:space="preserve"> </w:t>
      </w:r>
      <w:r w:rsidR="000A25B6" w:rsidRPr="00CE4318">
        <w:rPr>
          <w:b/>
          <w:sz w:val="28"/>
          <w:szCs w:val="28"/>
        </w:rPr>
        <w:t>Sort</w:t>
      </w:r>
      <w:r>
        <w:rPr>
          <w:b/>
          <w:sz w:val="28"/>
          <w:szCs w:val="28"/>
        </w:rPr>
        <w:t>:</w:t>
      </w:r>
    </w:p>
    <w:p w:rsidR="00186981" w:rsidRDefault="00186981">
      <w:pPr>
        <w:spacing w:before="8" w:line="220" w:lineRule="exact"/>
        <w:rPr>
          <w:sz w:val="22"/>
          <w:szCs w:val="22"/>
        </w:rPr>
      </w:pPr>
    </w:p>
    <w:p w:rsidR="00186981" w:rsidRDefault="000A25B6">
      <w:pPr>
        <w:spacing w:line="261" w:lineRule="auto"/>
        <w:ind w:left="100" w:right="68" w:firstLine="720"/>
        <w:jc w:val="both"/>
        <w:rPr>
          <w:sz w:val="28"/>
          <w:szCs w:val="28"/>
        </w:rPr>
      </w:pPr>
      <w:r>
        <w:rPr>
          <w:sz w:val="28"/>
          <w:szCs w:val="28"/>
        </w:rPr>
        <w:t xml:space="preserve">Insertion sort is based on the idea that one element from the input elements is </w:t>
      </w:r>
      <w:proofErr w:type="gramStart"/>
      <w:r>
        <w:rPr>
          <w:sz w:val="28"/>
          <w:szCs w:val="28"/>
        </w:rPr>
        <w:t>consumed  in</w:t>
      </w:r>
      <w:proofErr w:type="gramEnd"/>
      <w:r>
        <w:rPr>
          <w:sz w:val="28"/>
          <w:szCs w:val="28"/>
        </w:rPr>
        <w:t xml:space="preserve">  each  iteration  to  find  its  correct  position  i.e.  </w:t>
      </w:r>
      <w:proofErr w:type="gramStart"/>
      <w:r>
        <w:rPr>
          <w:sz w:val="28"/>
          <w:szCs w:val="28"/>
        </w:rPr>
        <w:t>the  position</w:t>
      </w:r>
      <w:proofErr w:type="gramEnd"/>
      <w:r>
        <w:rPr>
          <w:sz w:val="28"/>
          <w:szCs w:val="28"/>
        </w:rPr>
        <w:t xml:space="preserve">  to  which  it belongs in a sorted array. 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p>
    <w:p w:rsidR="00186981" w:rsidRDefault="00186981">
      <w:pPr>
        <w:spacing w:before="10" w:line="180" w:lineRule="exact"/>
        <w:rPr>
          <w:sz w:val="19"/>
          <w:szCs w:val="19"/>
        </w:rPr>
      </w:pPr>
    </w:p>
    <w:p w:rsidR="00186981" w:rsidRDefault="00CE4318">
      <w:pPr>
        <w:spacing w:before="10" w:line="220" w:lineRule="exact"/>
        <w:rPr>
          <w:sz w:val="22"/>
          <w:szCs w:val="22"/>
        </w:rPr>
      </w:pPr>
      <w:r>
        <w:rPr>
          <w:b/>
          <w:sz w:val="28"/>
          <w:szCs w:val="28"/>
        </w:rPr>
        <w:t>Time Complexity:</w:t>
      </w:r>
    </w:p>
    <w:p w:rsidR="00186981" w:rsidRDefault="000A25B6">
      <w:pPr>
        <w:spacing w:line="262" w:lineRule="auto"/>
        <w:ind w:left="100" w:right="64"/>
        <w:jc w:val="both"/>
        <w:rPr>
          <w:rFonts w:ascii="Cambria Math" w:eastAsia="Cambria Math" w:hAnsi="Cambria Math" w:cs="Cambria Math"/>
          <w:sz w:val="28"/>
          <w:szCs w:val="28"/>
        </w:rPr>
      </w:pPr>
      <w:r>
        <w:rPr>
          <w:sz w:val="28"/>
          <w:szCs w:val="28"/>
        </w:rPr>
        <w:t xml:space="preserve">In  worst  case,  each  element  is  compared  with  all  the  other  elements  in  the  sorted array. For </w:t>
      </w:r>
      <w:r>
        <w:rPr>
          <w:rFonts w:ascii="Cambria Math" w:eastAsia="Cambria Math" w:hAnsi="Cambria Math" w:cs="Cambria Math"/>
          <w:sz w:val="28"/>
          <w:szCs w:val="28"/>
        </w:rPr>
        <w:t xml:space="preserve">𝑁 </w:t>
      </w:r>
      <w:r>
        <w:rPr>
          <w:sz w:val="28"/>
          <w:szCs w:val="28"/>
        </w:rPr>
        <w:t xml:space="preserve">elements, there will be </w:t>
      </w:r>
      <w:r>
        <w:rPr>
          <w:rFonts w:ascii="Cambria Math" w:eastAsia="Cambria Math" w:hAnsi="Cambria Math" w:cs="Cambria Math"/>
          <w:sz w:val="28"/>
          <w:szCs w:val="28"/>
        </w:rPr>
        <w:t>𝑁</w:t>
      </w:r>
      <w:proofErr w:type="gramStart"/>
      <w:r>
        <w:rPr>
          <w:rFonts w:ascii="Cambria Math" w:eastAsia="Cambria Math" w:hAnsi="Cambria Math" w:cs="Cambria Math"/>
          <w:w w:val="99"/>
          <w:position w:val="10"/>
        </w:rPr>
        <w:t>2</w:t>
      </w:r>
      <w:r>
        <w:rPr>
          <w:rFonts w:ascii="Cambria Math" w:eastAsia="Cambria Math" w:hAnsi="Cambria Math" w:cs="Cambria Math"/>
          <w:position w:val="10"/>
        </w:rPr>
        <w:t xml:space="preserve">  </w:t>
      </w:r>
      <w:r>
        <w:rPr>
          <w:sz w:val="28"/>
          <w:szCs w:val="28"/>
        </w:rPr>
        <w:t>comparisons</w:t>
      </w:r>
      <w:proofErr w:type="gramEnd"/>
      <w:r>
        <w:rPr>
          <w:sz w:val="28"/>
          <w:szCs w:val="28"/>
        </w:rPr>
        <w:t xml:space="preserve">. Therefore, the time complexity is </w:t>
      </w:r>
      <w:proofErr w:type="gramStart"/>
      <w:r>
        <w:rPr>
          <w:rFonts w:ascii="Cambria Math" w:eastAsia="Cambria Math" w:hAnsi="Cambria Math" w:cs="Cambria Math"/>
          <w:sz w:val="28"/>
          <w:szCs w:val="28"/>
        </w:rPr>
        <w:t>Ο(</w:t>
      </w:r>
      <w:proofErr w:type="gramEnd"/>
      <w:r>
        <w:rPr>
          <w:rFonts w:ascii="Cambria Math" w:eastAsia="Cambria Math" w:hAnsi="Cambria Math" w:cs="Cambria Math"/>
          <w:sz w:val="28"/>
          <w:szCs w:val="28"/>
        </w:rPr>
        <w:t>𝑁</w:t>
      </w:r>
      <w:r>
        <w:rPr>
          <w:rFonts w:ascii="Cambria Math" w:eastAsia="Cambria Math" w:hAnsi="Cambria Math" w:cs="Cambria Math"/>
          <w:w w:val="99"/>
          <w:position w:val="10"/>
        </w:rPr>
        <w:t>2</w:t>
      </w:r>
      <w:r>
        <w:rPr>
          <w:rFonts w:ascii="Cambria Math" w:eastAsia="Cambria Math" w:hAnsi="Cambria Math" w:cs="Cambria Math"/>
          <w:sz w:val="28"/>
          <w:szCs w:val="28"/>
        </w:rPr>
        <w:t>)</w:t>
      </w:r>
    </w:p>
    <w:p w:rsidR="00186981" w:rsidRDefault="000A25B6">
      <w:pPr>
        <w:spacing w:before="78" w:line="320" w:lineRule="exact"/>
        <w:ind w:left="100" w:right="8771"/>
        <w:jc w:val="both"/>
        <w:rPr>
          <w:sz w:val="28"/>
          <w:szCs w:val="28"/>
        </w:rPr>
      </w:pPr>
      <w:r>
        <w:rPr>
          <w:color w:val="FFFFFF"/>
          <w:sz w:val="28"/>
          <w:szCs w:val="28"/>
        </w:rPr>
        <w:t>Code:</w:t>
      </w:r>
    </w:p>
    <w:p w:rsidR="002E0A03" w:rsidRDefault="00CE4318" w:rsidP="002E0A03">
      <w:pPr>
        <w:pStyle w:val="HTMLPreformatted"/>
        <w:shd w:val="clear" w:color="auto" w:fill="FFFFFF"/>
        <w:rPr>
          <w:rFonts w:ascii="Consolas" w:hAnsi="Consolas"/>
          <w:color w:val="000000"/>
        </w:rPr>
      </w:pPr>
      <w:r w:rsidRPr="00CE4318">
        <w:rPr>
          <w:rFonts w:ascii="Consolas" w:hAnsi="Consolas"/>
          <w:color w:val="000000"/>
        </w:rPr>
        <w:br/>
      </w:r>
      <w:r w:rsidR="002E0A03">
        <w:rPr>
          <w:rFonts w:ascii="Consolas" w:hAnsi="Consolas"/>
          <w:b/>
          <w:bCs/>
          <w:color w:val="000080"/>
        </w:rPr>
        <w:t xml:space="preserve">package </w:t>
      </w:r>
      <w:proofErr w:type="spellStart"/>
      <w:r w:rsidR="002E0A03">
        <w:rPr>
          <w:rFonts w:ascii="Consolas" w:hAnsi="Consolas"/>
          <w:color w:val="000000"/>
        </w:rPr>
        <w:t>edu.uncc.cci.algods</w:t>
      </w:r>
      <w:proofErr w:type="spellEnd"/>
      <w:r w:rsidR="002E0A03">
        <w:rPr>
          <w:rFonts w:ascii="Consolas" w:hAnsi="Consolas"/>
          <w:color w:val="000000"/>
        </w:rPr>
        <w:t>;</w:t>
      </w:r>
      <w:r w:rsidR="002E0A03">
        <w:rPr>
          <w:rFonts w:ascii="Consolas" w:hAnsi="Consolas"/>
          <w:color w:val="000000"/>
        </w:rPr>
        <w:br/>
      </w:r>
      <w:r w:rsidR="002E0A03">
        <w:rPr>
          <w:rFonts w:ascii="Consolas" w:hAnsi="Consolas"/>
          <w:color w:val="000000"/>
        </w:rPr>
        <w:br/>
      </w:r>
      <w:r w:rsidR="002E0A03">
        <w:rPr>
          <w:rFonts w:ascii="Consolas" w:hAnsi="Consolas"/>
          <w:i/>
          <w:iCs/>
          <w:color w:val="808080"/>
        </w:rPr>
        <w:t>/*</w:t>
      </w:r>
      <w:r w:rsidR="002E0A03">
        <w:rPr>
          <w:rFonts w:ascii="Consolas" w:hAnsi="Consolas"/>
          <w:i/>
          <w:iCs/>
          <w:color w:val="808080"/>
        </w:rPr>
        <w:br/>
        <w:t>Project 01</w:t>
      </w:r>
      <w:r w:rsidR="002E0A03">
        <w:rPr>
          <w:rFonts w:ascii="Consolas" w:hAnsi="Consolas"/>
          <w:i/>
          <w:iCs/>
          <w:color w:val="808080"/>
        </w:rPr>
        <w:br/>
        <w:t xml:space="preserve">Authors: Ankit Pandita, </w:t>
      </w:r>
      <w:proofErr w:type="spellStart"/>
      <w:r w:rsidR="002E0A03">
        <w:rPr>
          <w:rFonts w:ascii="Consolas" w:hAnsi="Consolas"/>
          <w:i/>
          <w:iCs/>
          <w:color w:val="808080"/>
        </w:rPr>
        <w:t>Jinraj</w:t>
      </w:r>
      <w:proofErr w:type="spellEnd"/>
      <w:r w:rsidR="002E0A03">
        <w:rPr>
          <w:rFonts w:ascii="Consolas" w:hAnsi="Consolas"/>
          <w:i/>
          <w:iCs/>
          <w:color w:val="808080"/>
        </w:rPr>
        <w:t xml:space="preserve"> Jain</w:t>
      </w:r>
      <w:r w:rsidR="002E0A03">
        <w:rPr>
          <w:rFonts w:ascii="Consolas" w:hAnsi="Consolas"/>
          <w:i/>
          <w:iCs/>
          <w:color w:val="808080"/>
        </w:rPr>
        <w:br/>
        <w:t>*/</w:t>
      </w:r>
      <w:r w:rsidR="002E0A03">
        <w:rPr>
          <w:rFonts w:ascii="Consolas" w:hAnsi="Consolas"/>
          <w:i/>
          <w:iCs/>
          <w:color w:val="808080"/>
        </w:rPr>
        <w:br/>
      </w:r>
      <w:r w:rsidR="002E0A03">
        <w:rPr>
          <w:rFonts w:ascii="Consolas" w:hAnsi="Consolas"/>
          <w:i/>
          <w:iCs/>
          <w:color w:val="808080"/>
        </w:rPr>
        <w:br/>
      </w:r>
      <w:r w:rsidR="002E0A03">
        <w:rPr>
          <w:rFonts w:ascii="Consolas" w:hAnsi="Consolas"/>
          <w:b/>
          <w:bCs/>
          <w:color w:val="000080"/>
        </w:rPr>
        <w:t xml:space="preserve">class </w:t>
      </w:r>
      <w:proofErr w:type="spellStart"/>
      <w:r w:rsidR="002E0A03">
        <w:rPr>
          <w:rFonts w:ascii="Consolas" w:hAnsi="Consolas"/>
          <w:color w:val="000000"/>
        </w:rPr>
        <w:t>InsertionSort</w:t>
      </w:r>
      <w:proofErr w:type="spellEnd"/>
      <w:r w:rsidR="002E0A03">
        <w:rPr>
          <w:rFonts w:ascii="Consolas" w:hAnsi="Consolas"/>
          <w:color w:val="000000"/>
        </w:rPr>
        <w:t xml:space="preserve"> {</w:t>
      </w:r>
      <w:r w:rsidR="002E0A03">
        <w:rPr>
          <w:rFonts w:ascii="Consolas" w:hAnsi="Consolas"/>
          <w:color w:val="000000"/>
        </w:rPr>
        <w:br/>
        <w:t xml:space="preserve">    </w:t>
      </w:r>
      <w:r w:rsidR="002E0A03">
        <w:rPr>
          <w:rFonts w:ascii="Consolas" w:hAnsi="Consolas"/>
          <w:b/>
          <w:bCs/>
          <w:color w:val="000080"/>
        </w:rPr>
        <w:t xml:space="preserve">void </w:t>
      </w:r>
      <w:proofErr w:type="spellStart"/>
      <w:r w:rsidR="002E0A03">
        <w:rPr>
          <w:rFonts w:ascii="Consolas" w:hAnsi="Consolas"/>
          <w:color w:val="000000"/>
        </w:rPr>
        <w:t>performInsertionSort</w:t>
      </w:r>
      <w:proofErr w:type="spellEnd"/>
      <w:r w:rsidR="002E0A03">
        <w:rPr>
          <w:rFonts w:ascii="Consolas" w:hAnsi="Consolas"/>
          <w:color w:val="000000"/>
        </w:rPr>
        <w:t>(</w:t>
      </w:r>
      <w:proofErr w:type="spellStart"/>
      <w:r w:rsidR="002E0A03">
        <w:rPr>
          <w:rFonts w:ascii="Consolas" w:hAnsi="Consolas"/>
          <w:b/>
          <w:bCs/>
          <w:color w:val="000080"/>
        </w:rPr>
        <w:t>int</w:t>
      </w:r>
      <w:proofErr w:type="spellEnd"/>
      <w:r w:rsidR="002E0A03">
        <w:rPr>
          <w:rFonts w:ascii="Consolas" w:hAnsi="Consolas"/>
          <w:color w:val="000000"/>
        </w:rPr>
        <w:t xml:space="preserve">[] </w:t>
      </w:r>
      <w:proofErr w:type="spellStart"/>
      <w:r w:rsidR="002E0A03">
        <w:rPr>
          <w:rFonts w:ascii="Consolas" w:hAnsi="Consolas"/>
          <w:color w:val="000000"/>
        </w:rPr>
        <w:t>intArray</w:t>
      </w:r>
      <w:proofErr w:type="spellEnd"/>
      <w:r w:rsidR="002E0A03">
        <w:rPr>
          <w:rFonts w:ascii="Consolas" w:hAnsi="Consolas"/>
          <w:color w:val="000000"/>
        </w:rPr>
        <w:t>) {</w:t>
      </w:r>
      <w:r w:rsidR="002E0A03">
        <w:rPr>
          <w:rFonts w:ascii="Consolas" w:hAnsi="Consolas"/>
          <w:color w:val="000000"/>
        </w:rPr>
        <w:br/>
        <w:t xml:space="preserve">        </w:t>
      </w:r>
      <w:proofErr w:type="spellStart"/>
      <w:r w:rsidR="002E0A03">
        <w:rPr>
          <w:rFonts w:ascii="Consolas" w:hAnsi="Consolas"/>
          <w:b/>
          <w:bCs/>
          <w:color w:val="000080"/>
        </w:rPr>
        <w:t>int</w:t>
      </w:r>
      <w:proofErr w:type="spellEnd"/>
      <w:r w:rsidR="002E0A03">
        <w:rPr>
          <w:rFonts w:ascii="Consolas" w:hAnsi="Consolas"/>
          <w:b/>
          <w:bCs/>
          <w:color w:val="000080"/>
        </w:rPr>
        <w:t xml:space="preserve"> </w:t>
      </w:r>
      <w:r w:rsidR="002E0A03">
        <w:rPr>
          <w:rFonts w:ascii="Consolas" w:hAnsi="Consolas"/>
          <w:color w:val="000000"/>
        </w:rPr>
        <w:t xml:space="preserve">size = </w:t>
      </w:r>
      <w:proofErr w:type="spellStart"/>
      <w:r w:rsidR="002E0A03">
        <w:rPr>
          <w:rFonts w:ascii="Consolas" w:hAnsi="Consolas"/>
          <w:color w:val="000000"/>
        </w:rPr>
        <w:t>intArray.</w:t>
      </w:r>
      <w:r w:rsidR="002E0A03">
        <w:rPr>
          <w:rFonts w:ascii="Consolas" w:hAnsi="Consolas"/>
          <w:b/>
          <w:bCs/>
          <w:color w:val="660E7A"/>
        </w:rPr>
        <w:t>length</w:t>
      </w:r>
      <w:proofErr w:type="spellEnd"/>
      <w:r w:rsidR="002E0A03">
        <w:rPr>
          <w:rFonts w:ascii="Consolas" w:hAnsi="Consolas"/>
          <w:color w:val="000000"/>
        </w:rPr>
        <w:t>;</w:t>
      </w:r>
      <w:r w:rsidR="002E0A03">
        <w:rPr>
          <w:rFonts w:ascii="Consolas" w:hAnsi="Consolas"/>
          <w:color w:val="000000"/>
        </w:rPr>
        <w:br/>
        <w:t xml:space="preserve">        </w:t>
      </w:r>
      <w:r w:rsidR="002E0A03">
        <w:rPr>
          <w:rFonts w:ascii="Consolas" w:hAnsi="Consolas"/>
          <w:b/>
          <w:bCs/>
          <w:color w:val="000080"/>
        </w:rPr>
        <w:t xml:space="preserve">for </w:t>
      </w:r>
      <w:r w:rsidR="002E0A03">
        <w:rPr>
          <w:rFonts w:ascii="Consolas" w:hAnsi="Consolas"/>
          <w:color w:val="000000"/>
        </w:rPr>
        <w:t>(</w:t>
      </w:r>
      <w:proofErr w:type="spellStart"/>
      <w:r w:rsidR="002E0A03">
        <w:rPr>
          <w:rFonts w:ascii="Consolas" w:hAnsi="Consolas"/>
          <w:b/>
          <w:bCs/>
          <w:color w:val="000080"/>
        </w:rPr>
        <w:t>int</w:t>
      </w:r>
      <w:proofErr w:type="spellEnd"/>
      <w:r w:rsidR="002E0A03">
        <w:rPr>
          <w:rFonts w:ascii="Consolas" w:hAnsi="Consolas"/>
          <w:b/>
          <w:bCs/>
          <w:color w:val="000080"/>
        </w:rPr>
        <w:t xml:space="preserve"> </w:t>
      </w:r>
      <w:r w:rsidR="002E0A03">
        <w:rPr>
          <w:rFonts w:ascii="Consolas" w:hAnsi="Consolas"/>
          <w:color w:val="000000"/>
        </w:rPr>
        <w:t xml:space="preserve">j = </w:t>
      </w:r>
      <w:r w:rsidR="002E0A03">
        <w:rPr>
          <w:rFonts w:ascii="Consolas" w:hAnsi="Consolas"/>
          <w:color w:val="0000FF"/>
        </w:rPr>
        <w:t>1</w:t>
      </w:r>
      <w:r w:rsidR="002E0A03">
        <w:rPr>
          <w:rFonts w:ascii="Consolas" w:hAnsi="Consolas"/>
          <w:color w:val="000000"/>
        </w:rPr>
        <w:t>; j &lt;= size-</w:t>
      </w:r>
      <w:r w:rsidR="002E0A03">
        <w:rPr>
          <w:rFonts w:ascii="Consolas" w:hAnsi="Consolas"/>
          <w:color w:val="0000FF"/>
        </w:rPr>
        <w:t>1</w:t>
      </w:r>
      <w:r w:rsidR="002E0A03">
        <w:rPr>
          <w:rFonts w:ascii="Consolas" w:hAnsi="Consolas"/>
          <w:color w:val="000000"/>
        </w:rPr>
        <w:t>; j++) {</w:t>
      </w:r>
      <w:r w:rsidR="002E0A03">
        <w:rPr>
          <w:rFonts w:ascii="Consolas" w:hAnsi="Consolas"/>
          <w:color w:val="000000"/>
        </w:rPr>
        <w:br/>
        <w:t xml:space="preserve">            </w:t>
      </w:r>
      <w:proofErr w:type="spellStart"/>
      <w:r w:rsidR="002E0A03">
        <w:rPr>
          <w:rFonts w:ascii="Consolas" w:hAnsi="Consolas"/>
          <w:b/>
          <w:bCs/>
          <w:color w:val="000080"/>
        </w:rPr>
        <w:t>int</w:t>
      </w:r>
      <w:proofErr w:type="spellEnd"/>
      <w:r w:rsidR="002E0A03">
        <w:rPr>
          <w:rFonts w:ascii="Consolas" w:hAnsi="Consolas"/>
          <w:b/>
          <w:bCs/>
          <w:color w:val="000080"/>
        </w:rPr>
        <w:t xml:space="preserve"> </w:t>
      </w:r>
      <w:r w:rsidR="002E0A03">
        <w:rPr>
          <w:rFonts w:ascii="Consolas" w:hAnsi="Consolas"/>
          <w:color w:val="000000"/>
        </w:rPr>
        <w:t xml:space="preserve">key = </w:t>
      </w:r>
      <w:proofErr w:type="spellStart"/>
      <w:r w:rsidR="002E0A03">
        <w:rPr>
          <w:rFonts w:ascii="Consolas" w:hAnsi="Consolas"/>
          <w:color w:val="000000"/>
        </w:rPr>
        <w:t>intArray</w:t>
      </w:r>
      <w:proofErr w:type="spellEnd"/>
      <w:r w:rsidR="002E0A03">
        <w:rPr>
          <w:rFonts w:ascii="Consolas" w:hAnsi="Consolas"/>
          <w:color w:val="000000"/>
        </w:rPr>
        <w:t>[j];</w:t>
      </w:r>
      <w:r w:rsidR="002E0A03">
        <w:rPr>
          <w:rFonts w:ascii="Consolas" w:hAnsi="Consolas"/>
          <w:color w:val="000000"/>
        </w:rPr>
        <w:br/>
        <w:t xml:space="preserve">            </w:t>
      </w:r>
      <w:proofErr w:type="spellStart"/>
      <w:r w:rsidR="002E0A03">
        <w:rPr>
          <w:rFonts w:ascii="Consolas" w:hAnsi="Consolas"/>
          <w:b/>
          <w:bCs/>
          <w:color w:val="000080"/>
        </w:rPr>
        <w:t>int</w:t>
      </w:r>
      <w:proofErr w:type="spellEnd"/>
      <w:r w:rsidR="002E0A03">
        <w:rPr>
          <w:rFonts w:ascii="Consolas" w:hAnsi="Consolas"/>
          <w:b/>
          <w:bCs/>
          <w:color w:val="000080"/>
        </w:rPr>
        <w:t xml:space="preserve"> </w:t>
      </w:r>
      <w:proofErr w:type="spellStart"/>
      <w:r w:rsidR="002E0A03">
        <w:rPr>
          <w:rFonts w:ascii="Consolas" w:hAnsi="Consolas"/>
          <w:color w:val="000000"/>
        </w:rPr>
        <w:t>i</w:t>
      </w:r>
      <w:proofErr w:type="spellEnd"/>
      <w:r w:rsidR="002E0A03">
        <w:rPr>
          <w:rFonts w:ascii="Consolas" w:hAnsi="Consolas"/>
          <w:color w:val="000000"/>
        </w:rPr>
        <w:t xml:space="preserve"> = j - </w:t>
      </w:r>
      <w:r w:rsidR="002E0A03">
        <w:rPr>
          <w:rFonts w:ascii="Consolas" w:hAnsi="Consolas"/>
          <w:color w:val="0000FF"/>
        </w:rPr>
        <w:t>1</w:t>
      </w:r>
      <w:r w:rsidR="002E0A03">
        <w:rPr>
          <w:rFonts w:ascii="Consolas" w:hAnsi="Consolas"/>
          <w:color w:val="000000"/>
        </w:rPr>
        <w:t>;</w:t>
      </w:r>
      <w:r w:rsidR="002E0A03">
        <w:rPr>
          <w:rFonts w:ascii="Consolas" w:hAnsi="Consolas"/>
          <w:color w:val="000000"/>
        </w:rPr>
        <w:br/>
        <w:t xml:space="preserve">            </w:t>
      </w:r>
      <w:r w:rsidR="002E0A03">
        <w:rPr>
          <w:rFonts w:ascii="Consolas" w:hAnsi="Consolas"/>
          <w:b/>
          <w:bCs/>
          <w:color w:val="000080"/>
        </w:rPr>
        <w:t xml:space="preserve">while </w:t>
      </w:r>
      <w:r w:rsidR="002E0A03">
        <w:rPr>
          <w:rFonts w:ascii="Consolas" w:hAnsi="Consolas"/>
          <w:color w:val="000000"/>
        </w:rPr>
        <w:t>((</w:t>
      </w:r>
      <w:proofErr w:type="spellStart"/>
      <w:r w:rsidR="002E0A03">
        <w:rPr>
          <w:rFonts w:ascii="Consolas" w:hAnsi="Consolas"/>
          <w:color w:val="000000"/>
        </w:rPr>
        <w:t>i</w:t>
      </w:r>
      <w:proofErr w:type="spellEnd"/>
      <w:r w:rsidR="002E0A03">
        <w:rPr>
          <w:rFonts w:ascii="Consolas" w:hAnsi="Consolas"/>
          <w:color w:val="000000"/>
        </w:rPr>
        <w:t xml:space="preserve"> &gt;= </w:t>
      </w:r>
      <w:r w:rsidR="002E0A03">
        <w:rPr>
          <w:rFonts w:ascii="Consolas" w:hAnsi="Consolas"/>
          <w:color w:val="0000FF"/>
        </w:rPr>
        <w:t>0</w:t>
      </w:r>
      <w:r w:rsidR="002E0A03">
        <w:rPr>
          <w:rFonts w:ascii="Consolas" w:hAnsi="Consolas"/>
          <w:color w:val="000000"/>
        </w:rPr>
        <w:t>) &amp;&amp; (</w:t>
      </w:r>
      <w:proofErr w:type="spellStart"/>
      <w:r w:rsidR="002E0A03">
        <w:rPr>
          <w:rFonts w:ascii="Consolas" w:hAnsi="Consolas"/>
          <w:color w:val="000000"/>
        </w:rPr>
        <w:t>intArray</w:t>
      </w:r>
      <w:proofErr w:type="spellEnd"/>
      <w:r w:rsidR="002E0A03">
        <w:rPr>
          <w:rFonts w:ascii="Consolas" w:hAnsi="Consolas"/>
          <w:color w:val="000000"/>
        </w:rPr>
        <w:t>[</w:t>
      </w:r>
      <w:proofErr w:type="spellStart"/>
      <w:r w:rsidR="002E0A03">
        <w:rPr>
          <w:rFonts w:ascii="Consolas" w:hAnsi="Consolas"/>
          <w:color w:val="000000"/>
        </w:rPr>
        <w:t>i</w:t>
      </w:r>
      <w:proofErr w:type="spellEnd"/>
      <w:r w:rsidR="002E0A03">
        <w:rPr>
          <w:rFonts w:ascii="Consolas" w:hAnsi="Consolas"/>
          <w:color w:val="000000"/>
        </w:rPr>
        <w:t>] &gt; key)) {</w:t>
      </w:r>
      <w:r w:rsidR="002E0A03">
        <w:rPr>
          <w:rFonts w:ascii="Consolas" w:hAnsi="Consolas"/>
          <w:color w:val="000000"/>
        </w:rPr>
        <w:br/>
        <w:t xml:space="preserve">                </w:t>
      </w:r>
      <w:proofErr w:type="spellStart"/>
      <w:r w:rsidR="002E0A03">
        <w:rPr>
          <w:rFonts w:ascii="Consolas" w:hAnsi="Consolas"/>
          <w:color w:val="000000"/>
        </w:rPr>
        <w:t>intArray</w:t>
      </w:r>
      <w:proofErr w:type="spellEnd"/>
      <w:r w:rsidR="002E0A03">
        <w:rPr>
          <w:rFonts w:ascii="Consolas" w:hAnsi="Consolas"/>
          <w:color w:val="000000"/>
        </w:rPr>
        <w:t>[</w:t>
      </w:r>
      <w:proofErr w:type="spellStart"/>
      <w:r w:rsidR="002E0A03">
        <w:rPr>
          <w:rFonts w:ascii="Consolas" w:hAnsi="Consolas"/>
          <w:color w:val="000000"/>
        </w:rPr>
        <w:t>i</w:t>
      </w:r>
      <w:proofErr w:type="spellEnd"/>
      <w:r w:rsidR="002E0A03">
        <w:rPr>
          <w:rFonts w:ascii="Consolas" w:hAnsi="Consolas"/>
          <w:color w:val="000000"/>
        </w:rPr>
        <w:t xml:space="preserve"> + </w:t>
      </w:r>
      <w:r w:rsidR="002E0A03">
        <w:rPr>
          <w:rFonts w:ascii="Consolas" w:hAnsi="Consolas"/>
          <w:color w:val="0000FF"/>
        </w:rPr>
        <w:t>1</w:t>
      </w:r>
      <w:r w:rsidR="002E0A03">
        <w:rPr>
          <w:rFonts w:ascii="Consolas" w:hAnsi="Consolas"/>
          <w:color w:val="000000"/>
        </w:rPr>
        <w:t xml:space="preserve">] = </w:t>
      </w:r>
      <w:proofErr w:type="spellStart"/>
      <w:r w:rsidR="002E0A03">
        <w:rPr>
          <w:rFonts w:ascii="Consolas" w:hAnsi="Consolas"/>
          <w:color w:val="000000"/>
        </w:rPr>
        <w:t>intArray</w:t>
      </w:r>
      <w:proofErr w:type="spellEnd"/>
      <w:r w:rsidR="002E0A03">
        <w:rPr>
          <w:rFonts w:ascii="Consolas" w:hAnsi="Consolas"/>
          <w:color w:val="000000"/>
        </w:rPr>
        <w:t>[</w:t>
      </w:r>
      <w:proofErr w:type="spellStart"/>
      <w:r w:rsidR="002E0A03">
        <w:rPr>
          <w:rFonts w:ascii="Consolas" w:hAnsi="Consolas"/>
          <w:color w:val="000000"/>
        </w:rPr>
        <w:t>i</w:t>
      </w:r>
      <w:proofErr w:type="spellEnd"/>
      <w:r w:rsidR="002E0A03">
        <w:rPr>
          <w:rFonts w:ascii="Consolas" w:hAnsi="Consolas"/>
          <w:color w:val="000000"/>
        </w:rPr>
        <w:t>];</w:t>
      </w:r>
      <w:r w:rsidR="002E0A03">
        <w:rPr>
          <w:rFonts w:ascii="Consolas" w:hAnsi="Consolas"/>
          <w:color w:val="000000"/>
        </w:rPr>
        <w:br/>
        <w:t xml:space="preserve">                </w:t>
      </w:r>
      <w:proofErr w:type="spellStart"/>
      <w:r w:rsidR="002E0A03">
        <w:rPr>
          <w:rFonts w:ascii="Consolas" w:hAnsi="Consolas"/>
          <w:color w:val="000000"/>
        </w:rPr>
        <w:t>i</w:t>
      </w:r>
      <w:proofErr w:type="spellEnd"/>
      <w:r w:rsidR="002E0A03">
        <w:rPr>
          <w:rFonts w:ascii="Consolas" w:hAnsi="Consolas"/>
          <w:color w:val="000000"/>
        </w:rPr>
        <w:t>--;</w:t>
      </w:r>
      <w:r w:rsidR="002E0A03">
        <w:rPr>
          <w:rFonts w:ascii="Consolas" w:hAnsi="Consolas"/>
          <w:color w:val="000000"/>
        </w:rPr>
        <w:br/>
        <w:t xml:space="preserve">            }</w:t>
      </w:r>
      <w:r w:rsidR="002E0A03">
        <w:rPr>
          <w:rFonts w:ascii="Consolas" w:hAnsi="Consolas"/>
          <w:color w:val="000000"/>
        </w:rPr>
        <w:br/>
        <w:t xml:space="preserve">            </w:t>
      </w:r>
      <w:proofErr w:type="spellStart"/>
      <w:r w:rsidR="002E0A03">
        <w:rPr>
          <w:rFonts w:ascii="Consolas" w:hAnsi="Consolas"/>
          <w:color w:val="000000"/>
        </w:rPr>
        <w:t>intArray</w:t>
      </w:r>
      <w:proofErr w:type="spellEnd"/>
      <w:r w:rsidR="002E0A03">
        <w:rPr>
          <w:rFonts w:ascii="Consolas" w:hAnsi="Consolas"/>
          <w:color w:val="000000"/>
        </w:rPr>
        <w:t>[</w:t>
      </w:r>
      <w:proofErr w:type="spellStart"/>
      <w:r w:rsidR="002E0A03">
        <w:rPr>
          <w:rFonts w:ascii="Consolas" w:hAnsi="Consolas"/>
          <w:color w:val="000000"/>
        </w:rPr>
        <w:t>i</w:t>
      </w:r>
      <w:proofErr w:type="spellEnd"/>
      <w:r w:rsidR="002E0A03">
        <w:rPr>
          <w:rFonts w:ascii="Consolas" w:hAnsi="Consolas"/>
          <w:color w:val="000000"/>
        </w:rPr>
        <w:t xml:space="preserve"> + </w:t>
      </w:r>
      <w:r w:rsidR="002E0A03">
        <w:rPr>
          <w:rFonts w:ascii="Consolas" w:hAnsi="Consolas"/>
          <w:color w:val="0000FF"/>
        </w:rPr>
        <w:t>1</w:t>
      </w:r>
      <w:r w:rsidR="002E0A03">
        <w:rPr>
          <w:rFonts w:ascii="Consolas" w:hAnsi="Consolas"/>
          <w:color w:val="000000"/>
        </w:rPr>
        <w:t>] = key;</w:t>
      </w:r>
      <w:r w:rsidR="002E0A03">
        <w:rPr>
          <w:rFonts w:ascii="Consolas" w:hAnsi="Consolas"/>
          <w:color w:val="000000"/>
        </w:rPr>
        <w:br/>
        <w:t xml:space="preserve">        }</w:t>
      </w:r>
      <w:r w:rsidR="002E0A03">
        <w:rPr>
          <w:rFonts w:ascii="Consolas" w:hAnsi="Consolas"/>
          <w:color w:val="000000"/>
        </w:rPr>
        <w:br/>
      </w:r>
      <w:r w:rsidR="002E0A03">
        <w:rPr>
          <w:rFonts w:ascii="Consolas" w:hAnsi="Consolas"/>
          <w:color w:val="000000"/>
        </w:rPr>
        <w:lastRenderedPageBreak/>
        <w:t xml:space="preserve">    }</w:t>
      </w:r>
      <w:r w:rsidR="002E0A03">
        <w:rPr>
          <w:rFonts w:ascii="Consolas" w:hAnsi="Consolas"/>
          <w:color w:val="000000"/>
        </w:rPr>
        <w:br/>
        <w:t>}</w:t>
      </w:r>
    </w:p>
    <w:p w:rsidR="002E0A03" w:rsidRDefault="002E0A03" w:rsidP="002E0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p>
    <w:p w:rsidR="00CE4318" w:rsidRDefault="002E0A03" w:rsidP="00CE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r>
        <w:rPr>
          <w:rFonts w:ascii="Consolas" w:hAnsi="Consolas" w:cs="Courier New"/>
          <w:color w:val="000000"/>
        </w:rPr>
        <w:br/>
      </w:r>
    </w:p>
    <w:p w:rsidR="00C82D9E" w:rsidRDefault="00C82D9E" w:rsidP="00CE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p>
    <w:p w:rsidR="00C82D9E" w:rsidRPr="00CE4318" w:rsidRDefault="00C82D9E" w:rsidP="00CE4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rPr>
      </w:pPr>
    </w:p>
    <w:p w:rsidR="00186981" w:rsidRDefault="00186981">
      <w:pPr>
        <w:spacing w:before="6" w:line="160" w:lineRule="exact"/>
        <w:rPr>
          <w:sz w:val="16"/>
          <w:szCs w:val="16"/>
        </w:rPr>
      </w:pPr>
    </w:p>
    <w:p w:rsidR="00186981" w:rsidRPr="00CE4318" w:rsidRDefault="00186981" w:rsidP="00CE4318">
      <w:pPr>
        <w:spacing w:line="200" w:lineRule="exact"/>
      </w:pPr>
    </w:p>
    <w:p w:rsidR="00186981" w:rsidRPr="00CE4318" w:rsidRDefault="000A25B6">
      <w:pPr>
        <w:spacing w:before="19"/>
        <w:ind w:left="100" w:right="7675"/>
        <w:jc w:val="both"/>
        <w:rPr>
          <w:sz w:val="28"/>
          <w:szCs w:val="28"/>
        </w:rPr>
      </w:pPr>
      <w:r w:rsidRPr="00CE4318">
        <w:rPr>
          <w:b/>
          <w:sz w:val="28"/>
          <w:szCs w:val="28"/>
          <w:u w:color="000000"/>
        </w:rPr>
        <w:t>Merge Sort:</w:t>
      </w:r>
    </w:p>
    <w:p w:rsidR="00186981" w:rsidRDefault="00186981">
      <w:pPr>
        <w:spacing w:before="10" w:line="220" w:lineRule="exact"/>
        <w:rPr>
          <w:sz w:val="22"/>
          <w:szCs w:val="22"/>
        </w:rPr>
      </w:pPr>
    </w:p>
    <w:p w:rsidR="00186981" w:rsidRDefault="000A25B6">
      <w:pPr>
        <w:spacing w:line="261" w:lineRule="auto"/>
        <w:ind w:left="100" w:right="67"/>
        <w:jc w:val="both"/>
        <w:rPr>
          <w:sz w:val="28"/>
          <w:szCs w:val="28"/>
        </w:rPr>
      </w:pPr>
      <w:r>
        <w:rPr>
          <w:sz w:val="28"/>
          <w:szCs w:val="28"/>
        </w:rPr>
        <w:t xml:space="preserve">Merge sort is one of the most efficient sorting algorithms. It works on the principle of Divide and Conquer. Merge sort repeatedly breaks down a list into several </w:t>
      </w:r>
      <w:proofErr w:type="spellStart"/>
      <w:r>
        <w:rPr>
          <w:sz w:val="28"/>
          <w:szCs w:val="28"/>
        </w:rPr>
        <w:t>sublists</w:t>
      </w:r>
      <w:proofErr w:type="spellEnd"/>
      <w:r>
        <w:rPr>
          <w:sz w:val="28"/>
          <w:szCs w:val="28"/>
        </w:rPr>
        <w:t xml:space="preserve"> until each </w:t>
      </w:r>
      <w:proofErr w:type="spellStart"/>
      <w:r>
        <w:rPr>
          <w:sz w:val="28"/>
          <w:szCs w:val="28"/>
        </w:rPr>
        <w:t>sublist</w:t>
      </w:r>
      <w:proofErr w:type="spellEnd"/>
      <w:r>
        <w:rPr>
          <w:sz w:val="28"/>
          <w:szCs w:val="28"/>
        </w:rPr>
        <w:t xml:space="preserve"> consists of a single element and merging those </w:t>
      </w:r>
      <w:proofErr w:type="spellStart"/>
      <w:r>
        <w:rPr>
          <w:sz w:val="28"/>
          <w:szCs w:val="28"/>
        </w:rPr>
        <w:t>sublists</w:t>
      </w:r>
      <w:proofErr w:type="spellEnd"/>
      <w:r>
        <w:rPr>
          <w:sz w:val="28"/>
          <w:szCs w:val="28"/>
        </w:rPr>
        <w:t xml:space="preserve"> in a manner that results into a sorted list.</w:t>
      </w:r>
    </w:p>
    <w:p w:rsidR="00186981" w:rsidRDefault="00186981">
      <w:pPr>
        <w:spacing w:before="2" w:line="140" w:lineRule="exact"/>
        <w:rPr>
          <w:sz w:val="15"/>
          <w:szCs w:val="15"/>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0A25B6">
      <w:pPr>
        <w:ind w:left="100" w:right="8865"/>
        <w:jc w:val="both"/>
        <w:rPr>
          <w:sz w:val="28"/>
          <w:szCs w:val="28"/>
        </w:rPr>
      </w:pPr>
      <w:r>
        <w:rPr>
          <w:sz w:val="28"/>
          <w:szCs w:val="28"/>
        </w:rPr>
        <w:t>Idea:</w:t>
      </w:r>
    </w:p>
    <w:p w:rsidR="00186981" w:rsidRDefault="00186981">
      <w:pPr>
        <w:spacing w:before="9" w:line="240" w:lineRule="exact"/>
        <w:rPr>
          <w:sz w:val="24"/>
          <w:szCs w:val="24"/>
        </w:rPr>
      </w:pPr>
    </w:p>
    <w:p w:rsidR="00186981" w:rsidRDefault="000A25B6">
      <w:pPr>
        <w:ind w:left="460"/>
        <w:rPr>
          <w:sz w:val="28"/>
          <w:szCs w:val="28"/>
        </w:rPr>
      </w:pPr>
      <w:proofErr w:type="gramStart"/>
      <w:r>
        <w:rPr>
          <w:rFonts w:ascii="Verdana" w:eastAsia="Verdana" w:hAnsi="Verdana" w:cs="Verdana"/>
          <w:sz w:val="28"/>
          <w:szCs w:val="28"/>
        </w:rPr>
        <w:t xml:space="preserve">•  </w:t>
      </w:r>
      <w:r>
        <w:rPr>
          <w:sz w:val="28"/>
          <w:szCs w:val="28"/>
        </w:rPr>
        <w:t>Divide</w:t>
      </w:r>
      <w:proofErr w:type="gramEnd"/>
      <w:r>
        <w:rPr>
          <w:sz w:val="28"/>
          <w:szCs w:val="28"/>
        </w:rPr>
        <w:t xml:space="preserve"> the unsorted list into </w:t>
      </w:r>
      <w:r>
        <w:rPr>
          <w:rFonts w:ascii="Cambria Math" w:eastAsia="Cambria Math" w:hAnsi="Cambria Math" w:cs="Cambria Math"/>
          <w:sz w:val="28"/>
          <w:szCs w:val="28"/>
        </w:rPr>
        <w:t xml:space="preserve">𝑁 </w:t>
      </w:r>
      <w:proofErr w:type="spellStart"/>
      <w:r>
        <w:rPr>
          <w:sz w:val="28"/>
          <w:szCs w:val="28"/>
        </w:rPr>
        <w:t>sublists</w:t>
      </w:r>
      <w:proofErr w:type="spellEnd"/>
      <w:r>
        <w:rPr>
          <w:sz w:val="28"/>
          <w:szCs w:val="28"/>
        </w:rPr>
        <w:t xml:space="preserve">, each </w:t>
      </w:r>
      <w:r>
        <w:rPr>
          <w:rFonts w:ascii="Cambria Math" w:eastAsia="Cambria Math" w:hAnsi="Cambria Math" w:cs="Cambria Math"/>
          <w:sz w:val="28"/>
          <w:szCs w:val="28"/>
        </w:rPr>
        <w:t xml:space="preserve">1 </w:t>
      </w:r>
      <w:r>
        <w:rPr>
          <w:sz w:val="28"/>
          <w:szCs w:val="28"/>
        </w:rPr>
        <w:t>containing element.</w:t>
      </w:r>
    </w:p>
    <w:p w:rsidR="00186981" w:rsidRDefault="000A25B6">
      <w:pPr>
        <w:tabs>
          <w:tab w:val="left" w:pos="820"/>
        </w:tabs>
        <w:spacing w:before="54" w:line="275" w:lineRule="auto"/>
        <w:ind w:left="820" w:right="79" w:hanging="360"/>
        <w:rPr>
          <w:sz w:val="28"/>
          <w:szCs w:val="28"/>
        </w:rPr>
      </w:pPr>
      <w:r>
        <w:rPr>
          <w:rFonts w:ascii="Verdana" w:eastAsia="Verdana" w:hAnsi="Verdana" w:cs="Verdana"/>
          <w:sz w:val="28"/>
          <w:szCs w:val="28"/>
        </w:rPr>
        <w:t>•</w:t>
      </w:r>
      <w:r>
        <w:rPr>
          <w:rFonts w:ascii="Verdana" w:eastAsia="Verdana" w:hAnsi="Verdana" w:cs="Verdana"/>
          <w:sz w:val="28"/>
          <w:szCs w:val="28"/>
        </w:rPr>
        <w:tab/>
      </w:r>
      <w:r>
        <w:rPr>
          <w:sz w:val="28"/>
          <w:szCs w:val="28"/>
        </w:rPr>
        <w:t xml:space="preserve">Take adjacent pairs of two singleton lists and merge them to form a list of 2 elements. </w:t>
      </w:r>
      <w:r>
        <w:rPr>
          <w:rFonts w:ascii="Cambria Math" w:eastAsia="Cambria Math" w:hAnsi="Cambria Math" w:cs="Cambria Math"/>
          <w:sz w:val="28"/>
          <w:szCs w:val="28"/>
        </w:rPr>
        <w:t xml:space="preserve">𝑁 </w:t>
      </w:r>
      <w:r>
        <w:rPr>
          <w:sz w:val="28"/>
          <w:szCs w:val="28"/>
        </w:rPr>
        <w:t xml:space="preserve">will now convert into </w:t>
      </w:r>
      <w:r>
        <w:rPr>
          <w:rFonts w:ascii="Cambria Math" w:eastAsia="Cambria Math" w:hAnsi="Cambria Math" w:cs="Cambria Math"/>
          <w:sz w:val="28"/>
          <w:szCs w:val="28"/>
        </w:rPr>
        <w:t xml:space="preserve">𝑁/2 </w:t>
      </w:r>
      <w:r>
        <w:rPr>
          <w:sz w:val="28"/>
          <w:szCs w:val="28"/>
        </w:rPr>
        <w:t>lists of size 2.</w:t>
      </w:r>
    </w:p>
    <w:p w:rsidR="00186981" w:rsidRDefault="000A25B6">
      <w:pPr>
        <w:spacing w:before="4"/>
        <w:ind w:left="460"/>
        <w:rPr>
          <w:sz w:val="28"/>
          <w:szCs w:val="28"/>
        </w:rPr>
      </w:pPr>
      <w:proofErr w:type="gramStart"/>
      <w:r>
        <w:rPr>
          <w:rFonts w:ascii="Verdana" w:eastAsia="Verdana" w:hAnsi="Verdana" w:cs="Verdana"/>
          <w:sz w:val="28"/>
          <w:szCs w:val="28"/>
        </w:rPr>
        <w:t xml:space="preserve">•  </w:t>
      </w:r>
      <w:r>
        <w:rPr>
          <w:sz w:val="28"/>
          <w:szCs w:val="28"/>
        </w:rPr>
        <w:t>Repeat</w:t>
      </w:r>
      <w:proofErr w:type="gramEnd"/>
      <w:r>
        <w:rPr>
          <w:sz w:val="28"/>
          <w:szCs w:val="28"/>
        </w:rPr>
        <w:t xml:space="preserve"> the process till a single sorted list of obtained.</w:t>
      </w:r>
    </w:p>
    <w:p w:rsidR="00186981" w:rsidRDefault="00186981">
      <w:pPr>
        <w:spacing w:before="8" w:line="220" w:lineRule="exact"/>
        <w:rPr>
          <w:sz w:val="22"/>
          <w:szCs w:val="22"/>
        </w:rPr>
      </w:pPr>
    </w:p>
    <w:p w:rsidR="00186981" w:rsidRDefault="000A25B6">
      <w:pPr>
        <w:spacing w:line="261" w:lineRule="auto"/>
        <w:ind w:left="100" w:right="75"/>
        <w:jc w:val="both"/>
        <w:rPr>
          <w:sz w:val="28"/>
          <w:szCs w:val="28"/>
        </w:rPr>
      </w:pPr>
      <w:r>
        <w:rPr>
          <w:sz w:val="28"/>
          <w:szCs w:val="28"/>
        </w:rPr>
        <w:t xml:space="preserve">While comparing two </w:t>
      </w:r>
      <w:proofErr w:type="spellStart"/>
      <w:r>
        <w:rPr>
          <w:sz w:val="28"/>
          <w:szCs w:val="28"/>
        </w:rPr>
        <w:t>sublists</w:t>
      </w:r>
      <w:proofErr w:type="spellEnd"/>
      <w:r>
        <w:rPr>
          <w:sz w:val="28"/>
          <w:szCs w:val="28"/>
        </w:rPr>
        <w:t xml:space="preserve"> for merging, the first element of both lists is taken into consideration. While sorting in ascending order, the element that is of a lesser value becomes a new element of the sorted list. This procedure is repeated until both the smaller </w:t>
      </w:r>
      <w:proofErr w:type="spellStart"/>
      <w:r>
        <w:rPr>
          <w:sz w:val="28"/>
          <w:szCs w:val="28"/>
        </w:rPr>
        <w:t>sublists</w:t>
      </w:r>
      <w:proofErr w:type="spellEnd"/>
      <w:r>
        <w:rPr>
          <w:sz w:val="28"/>
          <w:szCs w:val="28"/>
        </w:rPr>
        <w:t xml:space="preserve"> are empty and the new combined </w:t>
      </w:r>
      <w:proofErr w:type="spellStart"/>
      <w:r>
        <w:rPr>
          <w:sz w:val="28"/>
          <w:szCs w:val="28"/>
        </w:rPr>
        <w:t>sublist</w:t>
      </w:r>
      <w:proofErr w:type="spellEnd"/>
      <w:r>
        <w:rPr>
          <w:sz w:val="28"/>
          <w:szCs w:val="28"/>
        </w:rPr>
        <w:t xml:space="preserve"> comprises all the elements of both the </w:t>
      </w:r>
      <w:proofErr w:type="spellStart"/>
      <w:r>
        <w:rPr>
          <w:sz w:val="28"/>
          <w:szCs w:val="28"/>
        </w:rPr>
        <w:t>sublists</w:t>
      </w:r>
      <w:proofErr w:type="spellEnd"/>
      <w:r>
        <w:rPr>
          <w:sz w:val="28"/>
          <w:szCs w:val="28"/>
        </w:rPr>
        <w:t>.</w:t>
      </w:r>
    </w:p>
    <w:p w:rsidR="00186981" w:rsidRDefault="00186981">
      <w:pPr>
        <w:spacing w:before="10" w:line="180" w:lineRule="exact"/>
        <w:rPr>
          <w:sz w:val="19"/>
          <w:szCs w:val="19"/>
        </w:rPr>
      </w:pPr>
    </w:p>
    <w:p w:rsidR="00CE4318" w:rsidRDefault="00CE4318">
      <w:pPr>
        <w:spacing w:before="10" w:line="180" w:lineRule="exact"/>
        <w:rPr>
          <w:sz w:val="19"/>
          <w:szCs w:val="19"/>
        </w:rPr>
      </w:pPr>
    </w:p>
    <w:p w:rsidR="00CE4318" w:rsidRDefault="00CE4318">
      <w:pPr>
        <w:spacing w:before="10" w:line="180" w:lineRule="exact"/>
        <w:rPr>
          <w:sz w:val="19"/>
          <w:szCs w:val="19"/>
        </w:rPr>
      </w:pPr>
    </w:p>
    <w:p w:rsidR="00CE4318" w:rsidRDefault="00CE4318" w:rsidP="00CE4318">
      <w:pPr>
        <w:spacing w:before="10" w:line="220" w:lineRule="exact"/>
        <w:rPr>
          <w:sz w:val="22"/>
          <w:szCs w:val="22"/>
        </w:rPr>
      </w:pPr>
      <w:r>
        <w:rPr>
          <w:b/>
          <w:sz w:val="28"/>
          <w:szCs w:val="28"/>
        </w:rPr>
        <w:t>Time Complexity:</w:t>
      </w:r>
    </w:p>
    <w:p w:rsidR="00186981" w:rsidRDefault="000A25B6" w:rsidP="00CE4318">
      <w:pPr>
        <w:spacing w:before="50" w:line="278" w:lineRule="auto"/>
        <w:ind w:right="450"/>
        <w:rPr>
          <w:sz w:val="28"/>
          <w:szCs w:val="28"/>
        </w:rPr>
      </w:pPr>
      <w:r>
        <w:rPr>
          <w:sz w:val="28"/>
          <w:szCs w:val="28"/>
        </w:rPr>
        <w:t xml:space="preserve">The list of size </w:t>
      </w:r>
      <w:r>
        <w:rPr>
          <w:rFonts w:ascii="Cambria Math" w:eastAsia="Cambria Math" w:hAnsi="Cambria Math" w:cs="Cambria Math"/>
          <w:sz w:val="28"/>
          <w:szCs w:val="28"/>
        </w:rPr>
        <w:t xml:space="preserve">𝑁 </w:t>
      </w:r>
      <w:r>
        <w:rPr>
          <w:sz w:val="28"/>
          <w:szCs w:val="28"/>
        </w:rPr>
        <w:t xml:space="preserve">is divided into a max of </w:t>
      </w:r>
      <w:proofErr w:type="gramStart"/>
      <w:r>
        <w:rPr>
          <w:rFonts w:ascii="Cambria Math" w:eastAsia="Cambria Math" w:hAnsi="Cambria Math" w:cs="Cambria Math"/>
          <w:sz w:val="28"/>
          <w:szCs w:val="28"/>
        </w:rPr>
        <w:t>log(</w:t>
      </w:r>
      <w:proofErr w:type="gramEnd"/>
      <w:r>
        <w:rPr>
          <w:rFonts w:ascii="Cambria Math" w:eastAsia="Cambria Math" w:hAnsi="Cambria Math" w:cs="Cambria Math"/>
          <w:sz w:val="28"/>
          <w:szCs w:val="28"/>
        </w:rPr>
        <w:t xml:space="preserve">𝑁) </w:t>
      </w:r>
      <w:r>
        <w:rPr>
          <w:sz w:val="28"/>
          <w:szCs w:val="28"/>
        </w:rPr>
        <w:t xml:space="preserve">parts, and the merging of all </w:t>
      </w:r>
      <w:proofErr w:type="spellStart"/>
      <w:r>
        <w:rPr>
          <w:sz w:val="28"/>
          <w:szCs w:val="28"/>
        </w:rPr>
        <w:t>sublists</w:t>
      </w:r>
      <w:proofErr w:type="spellEnd"/>
      <w:r>
        <w:rPr>
          <w:sz w:val="28"/>
          <w:szCs w:val="28"/>
        </w:rPr>
        <w:t xml:space="preserve"> into a single list takes </w:t>
      </w:r>
      <w:r>
        <w:rPr>
          <w:rFonts w:ascii="Cambria Math" w:eastAsia="Cambria Math" w:hAnsi="Cambria Math" w:cs="Cambria Math"/>
          <w:sz w:val="28"/>
          <w:szCs w:val="28"/>
        </w:rPr>
        <w:t xml:space="preserve">Ο(𝑁) </w:t>
      </w:r>
      <w:r>
        <w:rPr>
          <w:sz w:val="28"/>
          <w:szCs w:val="28"/>
        </w:rPr>
        <w:t>time, the worst case run time of this algorithm</w:t>
      </w:r>
    </w:p>
    <w:p w:rsidR="00186981" w:rsidRDefault="000A25B6">
      <w:pPr>
        <w:spacing w:line="320" w:lineRule="exact"/>
        <w:ind w:left="100" w:right="7859"/>
        <w:jc w:val="both"/>
        <w:rPr>
          <w:sz w:val="28"/>
          <w:szCs w:val="28"/>
        </w:rPr>
      </w:pPr>
      <w:proofErr w:type="gramStart"/>
      <w:r>
        <w:rPr>
          <w:sz w:val="28"/>
          <w:szCs w:val="28"/>
        </w:rPr>
        <w:t>is</w:t>
      </w:r>
      <w:proofErr w:type="gramEnd"/>
      <w:r>
        <w:rPr>
          <w:sz w:val="28"/>
          <w:szCs w:val="28"/>
        </w:rPr>
        <w:t xml:space="preserve"> </w:t>
      </w:r>
      <w:r>
        <w:rPr>
          <w:rFonts w:ascii="Cambria Math" w:eastAsia="Cambria Math" w:hAnsi="Cambria Math" w:cs="Cambria Math"/>
          <w:sz w:val="28"/>
          <w:szCs w:val="28"/>
        </w:rPr>
        <w:t>Ο(𝑁𝐿𝑜𝑔𝑁)</w:t>
      </w:r>
      <w:r>
        <w:rPr>
          <w:sz w:val="28"/>
          <w:szCs w:val="28"/>
        </w:rPr>
        <w:t>.</w:t>
      </w:r>
    </w:p>
    <w:p w:rsidR="00186981" w:rsidRDefault="00186981">
      <w:pPr>
        <w:spacing w:line="200" w:lineRule="exact"/>
      </w:pPr>
    </w:p>
    <w:p w:rsidR="00186981" w:rsidRDefault="00186981">
      <w:pPr>
        <w:spacing w:line="200" w:lineRule="exact"/>
      </w:pPr>
    </w:p>
    <w:p w:rsidR="00CE4318" w:rsidRDefault="00CE4318" w:rsidP="00CE4318">
      <w:pPr>
        <w:pStyle w:val="HTMLPreformatted"/>
        <w:shd w:val="clear" w:color="auto" w:fill="FFFFFF"/>
        <w:rPr>
          <w:rFonts w:ascii="Consolas" w:hAnsi="Consolas"/>
          <w:color w:val="000000"/>
        </w:rPr>
      </w:pPr>
      <w:r>
        <w:rPr>
          <w:rFonts w:ascii="Consolas" w:hAnsi="Consolas"/>
          <w:i/>
          <w:iCs/>
          <w:color w:val="808080"/>
        </w:rPr>
        <w:br/>
      </w:r>
      <w:r>
        <w:rPr>
          <w:rFonts w:ascii="Consolas" w:hAnsi="Consolas"/>
          <w:i/>
          <w:iCs/>
          <w:color w:val="808080"/>
        </w:rPr>
        <w:br/>
      </w:r>
      <w:r>
        <w:rPr>
          <w:rFonts w:ascii="Consolas" w:hAnsi="Consolas"/>
          <w:b/>
          <w:bCs/>
          <w:color w:val="000080"/>
        </w:rPr>
        <w:t xml:space="preserve">class </w:t>
      </w:r>
      <w:proofErr w:type="spellStart"/>
      <w:r>
        <w:rPr>
          <w:rFonts w:ascii="Consolas" w:hAnsi="Consolas"/>
          <w:color w:val="000000"/>
        </w:rPr>
        <w:t>MergeSort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merge(</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startIndex</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middleIndex</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lastIndex</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 = </w:t>
      </w:r>
      <w:proofErr w:type="spellStart"/>
      <w:r>
        <w:rPr>
          <w:rFonts w:ascii="Consolas" w:hAnsi="Consolas"/>
          <w:color w:val="000000"/>
        </w:rPr>
        <w:t>middleIndex</w:t>
      </w:r>
      <w:proofErr w:type="spellEnd"/>
      <w:r>
        <w:rPr>
          <w:rFonts w:ascii="Consolas" w:hAnsi="Consolas"/>
          <w:color w:val="000000"/>
        </w:rPr>
        <w:t xml:space="preserve"> - </w:t>
      </w:r>
      <w:proofErr w:type="spellStart"/>
      <w:r>
        <w:rPr>
          <w:rFonts w:ascii="Consolas" w:hAnsi="Consolas"/>
          <w:color w:val="000000"/>
        </w:rPr>
        <w:t>startIndex</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r = </w:t>
      </w:r>
      <w:proofErr w:type="spellStart"/>
      <w:r>
        <w:rPr>
          <w:rFonts w:ascii="Consolas" w:hAnsi="Consolas"/>
          <w:color w:val="000000"/>
        </w:rPr>
        <w:t>lastIndex</w:t>
      </w:r>
      <w:proofErr w:type="spellEnd"/>
      <w:r>
        <w:rPr>
          <w:rFonts w:ascii="Consolas" w:hAnsi="Consolas"/>
          <w:color w:val="000000"/>
        </w:rPr>
        <w:t xml:space="preserve"> - </w:t>
      </w:r>
      <w:proofErr w:type="spellStart"/>
      <w:r>
        <w:rPr>
          <w:rFonts w:ascii="Consolas" w:hAnsi="Consolas"/>
          <w:color w:val="000000"/>
        </w:rPr>
        <w:t>middleIndex</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j;</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LeftArray</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b/>
          <w:bCs/>
          <w:color w:val="000080"/>
        </w:rPr>
        <w:t>int</w:t>
      </w:r>
      <w:proofErr w:type="spellEnd"/>
      <w:r>
        <w:rPr>
          <w:rFonts w:ascii="Consolas" w:hAnsi="Consolas"/>
          <w:color w:val="000000"/>
        </w:rPr>
        <w:t>[l];</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RightArray</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b/>
          <w:bCs/>
          <w:color w:val="000080"/>
        </w:rPr>
        <w:t>int</w:t>
      </w:r>
      <w:proofErr w:type="spellEnd"/>
      <w:r>
        <w:rPr>
          <w:rFonts w:ascii="Consolas" w:hAnsi="Consolas"/>
          <w:color w:val="000000"/>
        </w:rPr>
        <w:t>[r];</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l;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LeftArray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startIndex</w:t>
      </w:r>
      <w:proofErr w:type="spellEnd"/>
      <w:r>
        <w:rPr>
          <w:rFonts w:ascii="Consolas" w:hAnsi="Consolas"/>
          <w:color w:val="000000"/>
        </w:rPr>
        <w:t xml:space="preserve"> +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(j = </w:t>
      </w:r>
      <w:r>
        <w:rPr>
          <w:rFonts w:ascii="Consolas" w:hAnsi="Consolas"/>
          <w:color w:val="0000FF"/>
        </w:rPr>
        <w:t>0</w:t>
      </w:r>
      <w:r>
        <w:rPr>
          <w:rFonts w:ascii="Consolas" w:hAnsi="Consolas"/>
          <w:color w:val="000000"/>
        </w:rPr>
        <w:t>; j &lt; r; j++) {</w:t>
      </w:r>
      <w:r>
        <w:rPr>
          <w:rFonts w:ascii="Consolas" w:hAnsi="Consolas"/>
          <w:color w:val="000000"/>
        </w:rPr>
        <w:br/>
        <w:t xml:space="preserve">            </w:t>
      </w:r>
      <w:proofErr w:type="spellStart"/>
      <w:r>
        <w:rPr>
          <w:rFonts w:ascii="Consolas" w:hAnsi="Consolas"/>
          <w:color w:val="000000"/>
        </w:rPr>
        <w:t>RightArray</w:t>
      </w:r>
      <w:proofErr w:type="spellEnd"/>
      <w:r>
        <w:rPr>
          <w:rFonts w:ascii="Consolas" w:hAnsi="Consolas"/>
          <w:color w:val="000000"/>
        </w:rPr>
        <w:t xml:space="preserve">[j]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middleIndex</w:t>
      </w:r>
      <w:proofErr w:type="spellEnd"/>
      <w:r>
        <w:rPr>
          <w:rFonts w:ascii="Consolas" w:hAnsi="Consolas"/>
          <w:color w:val="000000"/>
        </w:rPr>
        <w:t xml:space="preserve"> + </w:t>
      </w:r>
      <w:r>
        <w:rPr>
          <w:rFonts w:ascii="Consolas" w:hAnsi="Consolas"/>
          <w:color w:val="0000FF"/>
        </w:rPr>
        <w:t xml:space="preserve">1 </w:t>
      </w:r>
      <w:r>
        <w:rPr>
          <w:rFonts w:ascii="Consolas" w:hAnsi="Consolas"/>
          <w:color w:val="000000"/>
        </w:rPr>
        <w:t>+ j];</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w:t>
      </w:r>
      <w:r>
        <w:rPr>
          <w:rFonts w:ascii="Consolas" w:hAnsi="Consolas"/>
          <w:color w:val="000000"/>
        </w:rPr>
        <w:br/>
        <w:t xml:space="preserve">        j = </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k = </w:t>
      </w:r>
      <w:proofErr w:type="spellStart"/>
      <w:r>
        <w:rPr>
          <w:rFonts w:ascii="Consolas" w:hAnsi="Consolas"/>
          <w:color w:val="000000"/>
        </w:rPr>
        <w:t>startIndex</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l &amp;&amp; j &lt; r)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LeftArray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RightArray</w:t>
      </w:r>
      <w:proofErr w:type="spellEnd"/>
      <w:r>
        <w:rPr>
          <w:rFonts w:ascii="Consolas" w:hAnsi="Consolas"/>
          <w:color w:val="000000"/>
        </w:rPr>
        <w:t>[j]) {</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 xml:space="preserve">[k] = </w:t>
      </w:r>
      <w:proofErr w:type="spellStart"/>
      <w:r>
        <w:rPr>
          <w:rFonts w:ascii="Consolas" w:hAnsi="Consolas"/>
          <w:color w:val="000000"/>
        </w:rPr>
        <w:t>LeftArray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 xml:space="preserve">[k] = </w:t>
      </w:r>
      <w:proofErr w:type="spellStart"/>
      <w:r>
        <w:rPr>
          <w:rFonts w:ascii="Consolas" w:hAnsi="Consolas"/>
          <w:color w:val="000000"/>
        </w:rPr>
        <w:t>RightArray</w:t>
      </w:r>
      <w:proofErr w:type="spellEnd"/>
      <w:r>
        <w:rPr>
          <w:rFonts w:ascii="Consolas" w:hAnsi="Consolas"/>
          <w:color w:val="000000"/>
        </w:rPr>
        <w:t>[j];</w:t>
      </w:r>
      <w:r>
        <w:rPr>
          <w:rFonts w:ascii="Consolas" w:hAnsi="Consolas"/>
          <w:color w:val="000000"/>
        </w:rPr>
        <w:br/>
        <w:t xml:space="preserve">                j++;</w:t>
      </w:r>
      <w:r>
        <w:rPr>
          <w:rFonts w:ascii="Consolas" w:hAnsi="Consolas"/>
          <w:color w:val="000000"/>
        </w:rPr>
        <w:br/>
        <w:t xml:space="preserve">            }</w:t>
      </w:r>
      <w:r>
        <w:rPr>
          <w:rFonts w:ascii="Consolas" w:hAnsi="Consolas"/>
          <w:color w:val="000000"/>
        </w:rPr>
        <w:br/>
        <w:t xml:space="preserve">            k++;</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l) {</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 xml:space="preserve">[k] = </w:t>
      </w:r>
      <w:proofErr w:type="spellStart"/>
      <w:r>
        <w:rPr>
          <w:rFonts w:ascii="Consolas" w:hAnsi="Consolas"/>
          <w:color w:val="000000"/>
        </w:rPr>
        <w:t>LeftArray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k++;</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(j &lt; r) {</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 xml:space="preserve">[k] = </w:t>
      </w:r>
      <w:proofErr w:type="spellStart"/>
      <w:r>
        <w:rPr>
          <w:rFonts w:ascii="Consolas" w:hAnsi="Consolas"/>
          <w:color w:val="000000"/>
        </w:rPr>
        <w:t>RightArray</w:t>
      </w:r>
      <w:proofErr w:type="spellEnd"/>
      <w:r>
        <w:rPr>
          <w:rFonts w:ascii="Consolas" w:hAnsi="Consolas"/>
          <w:color w:val="000000"/>
        </w:rPr>
        <w:t>[j];</w:t>
      </w:r>
      <w:r>
        <w:rPr>
          <w:rFonts w:ascii="Consolas" w:hAnsi="Consolas"/>
          <w:color w:val="000000"/>
        </w:rPr>
        <w:br/>
        <w:t xml:space="preserve">            j++;</w:t>
      </w:r>
      <w:r>
        <w:rPr>
          <w:rFonts w:ascii="Consolas" w:hAnsi="Consolas"/>
          <w:color w:val="000000"/>
        </w:rPr>
        <w:br/>
        <w:t xml:space="preserve">            k++;</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performMergeSort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startIndex</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lastIndex</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startIndex</w:t>
      </w:r>
      <w:proofErr w:type="spellEnd"/>
      <w:r>
        <w:rPr>
          <w:rFonts w:ascii="Consolas" w:hAnsi="Consolas"/>
          <w:color w:val="000000"/>
        </w:rPr>
        <w:t xml:space="preserve"> &lt; </w:t>
      </w:r>
      <w:proofErr w:type="spellStart"/>
      <w:r>
        <w:rPr>
          <w:rFonts w:ascii="Consolas" w:hAnsi="Consolas"/>
          <w:color w:val="000000"/>
        </w:rPr>
        <w:t>lastIndex</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middleIndex</w:t>
      </w:r>
      <w:proofErr w:type="spellEnd"/>
      <w:r>
        <w:rPr>
          <w:rFonts w:ascii="Consolas" w:hAnsi="Consolas"/>
          <w:color w:val="000000"/>
        </w:rPr>
        <w:t xml:space="preserve"> = (</w:t>
      </w:r>
      <w:proofErr w:type="spellStart"/>
      <w:r>
        <w:rPr>
          <w:rFonts w:ascii="Consolas" w:hAnsi="Consolas"/>
          <w:color w:val="000000"/>
        </w:rPr>
        <w:t>startIndex</w:t>
      </w:r>
      <w:proofErr w:type="spellEnd"/>
      <w:r>
        <w:rPr>
          <w:rFonts w:ascii="Consolas" w:hAnsi="Consolas"/>
          <w:color w:val="000000"/>
        </w:rPr>
        <w:t xml:space="preserve"> + </w:t>
      </w:r>
      <w:proofErr w:type="spellStart"/>
      <w:r>
        <w:rPr>
          <w:rFonts w:ascii="Consolas" w:hAnsi="Consolas"/>
          <w:color w:val="000000"/>
        </w:rPr>
        <w:t>lastIndex</w:t>
      </w:r>
      <w:proofErr w:type="spellEnd"/>
      <w:r>
        <w:rPr>
          <w:rFonts w:ascii="Consolas" w:hAnsi="Consolas"/>
          <w:color w:val="000000"/>
        </w:rPr>
        <w:t xml:space="preserve">) / </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performMergeSort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startIndex</w:t>
      </w:r>
      <w:proofErr w:type="spellEnd"/>
      <w:r>
        <w:rPr>
          <w:rFonts w:ascii="Consolas" w:hAnsi="Consolas"/>
          <w:color w:val="000000"/>
        </w:rPr>
        <w:t xml:space="preserve">, </w:t>
      </w:r>
      <w:proofErr w:type="spellStart"/>
      <w:r>
        <w:rPr>
          <w:rFonts w:ascii="Consolas" w:hAnsi="Consolas"/>
          <w:color w:val="000000"/>
        </w:rPr>
        <w:t>middleIndex</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performMergeSort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middleIndex</w:t>
      </w:r>
      <w:proofErr w:type="spellEnd"/>
      <w:r>
        <w:rPr>
          <w:rFonts w:ascii="Consolas" w:hAnsi="Consolas"/>
          <w:color w:val="000000"/>
        </w:rPr>
        <w:t xml:space="preserve"> + </w:t>
      </w:r>
      <w:r>
        <w:rPr>
          <w:rFonts w:ascii="Consolas" w:hAnsi="Consolas"/>
          <w:color w:val="0000FF"/>
        </w:rPr>
        <w:t>1</w:t>
      </w:r>
      <w:r>
        <w:rPr>
          <w:rFonts w:ascii="Consolas" w:hAnsi="Consolas"/>
          <w:color w:val="000000"/>
        </w:rPr>
        <w:t xml:space="preserve">, </w:t>
      </w:r>
      <w:proofErr w:type="spellStart"/>
      <w:r>
        <w:rPr>
          <w:rFonts w:ascii="Consolas" w:hAnsi="Consolas"/>
          <w:color w:val="000000"/>
        </w:rPr>
        <w:t>lastIndex</w:t>
      </w:r>
      <w:proofErr w:type="spellEnd"/>
      <w:r>
        <w:rPr>
          <w:rFonts w:ascii="Consolas" w:hAnsi="Consolas"/>
          <w:color w:val="000000"/>
        </w:rPr>
        <w:t>);</w:t>
      </w:r>
      <w:r>
        <w:rPr>
          <w:rFonts w:ascii="Consolas" w:hAnsi="Consolas"/>
          <w:color w:val="000000"/>
        </w:rPr>
        <w:br/>
        <w:t xml:space="preserve">            merge(</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startIndex</w:t>
      </w:r>
      <w:proofErr w:type="spellEnd"/>
      <w:r>
        <w:rPr>
          <w:rFonts w:ascii="Consolas" w:hAnsi="Consolas"/>
          <w:color w:val="000000"/>
        </w:rPr>
        <w:t xml:space="preserve">, </w:t>
      </w:r>
      <w:proofErr w:type="spellStart"/>
      <w:r>
        <w:rPr>
          <w:rFonts w:ascii="Consolas" w:hAnsi="Consolas"/>
          <w:color w:val="000000"/>
        </w:rPr>
        <w:t>middleIndex</w:t>
      </w:r>
      <w:proofErr w:type="spellEnd"/>
      <w:r>
        <w:rPr>
          <w:rFonts w:ascii="Consolas" w:hAnsi="Consolas"/>
          <w:color w:val="000000"/>
        </w:rPr>
        <w:t xml:space="preserve">, </w:t>
      </w:r>
      <w:proofErr w:type="spellStart"/>
      <w:r>
        <w:rPr>
          <w:rFonts w:ascii="Consolas" w:hAnsi="Consolas"/>
          <w:color w:val="000000"/>
        </w:rPr>
        <w:t>lastIndex</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void </w:t>
      </w:r>
      <w:r>
        <w:rPr>
          <w:rFonts w:ascii="Consolas" w:hAnsi="Consolas"/>
          <w:color w:val="000000"/>
        </w:rPr>
        <w:t>sort(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performMergeSort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w:t>
      </w:r>
      <w:r>
        <w:rPr>
          <w:rFonts w:ascii="Consolas" w:hAnsi="Consolas"/>
          <w:color w:val="0000FF"/>
        </w:rPr>
        <w:t>0</w:t>
      </w:r>
      <w:r>
        <w:rPr>
          <w:rFonts w:ascii="Consolas" w:hAnsi="Consolas"/>
          <w:color w:val="000000"/>
        </w:rPr>
        <w:t xml:space="preserve">, </w:t>
      </w:r>
      <w:proofErr w:type="spellStart"/>
      <w:r>
        <w:rPr>
          <w:rFonts w:ascii="Consolas" w:hAnsi="Consolas"/>
          <w:color w:val="000000"/>
        </w:rPr>
        <w:t>intArray.</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w:t>
      </w:r>
    </w:p>
    <w:p w:rsidR="00186981" w:rsidRDefault="00186981">
      <w:pPr>
        <w:spacing w:line="200" w:lineRule="exact"/>
      </w:pPr>
    </w:p>
    <w:p w:rsidR="00186981" w:rsidRDefault="00186981">
      <w:pPr>
        <w:spacing w:before="2" w:line="240" w:lineRule="exact"/>
        <w:rPr>
          <w:sz w:val="24"/>
          <w:szCs w:val="24"/>
        </w:rPr>
      </w:pPr>
    </w:p>
    <w:p w:rsidR="00186981" w:rsidRDefault="00186981" w:rsidP="00CE4318">
      <w:pPr>
        <w:spacing w:before="79"/>
        <w:ind w:left="1396" w:right="7181" w:firstLine="432"/>
        <w:rPr>
          <w:rFonts w:ascii="Courier New" w:eastAsia="Courier New" w:hAnsi="Courier New" w:cs="Courier New"/>
          <w:sz w:val="18"/>
          <w:szCs w:val="18"/>
        </w:rPr>
      </w:pPr>
    </w:p>
    <w:p w:rsidR="00186981" w:rsidRDefault="00186981">
      <w:pPr>
        <w:spacing w:before="2" w:line="120" w:lineRule="exact"/>
        <w:rPr>
          <w:sz w:val="12"/>
          <w:szCs w:val="12"/>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CE4318" w:rsidRDefault="00CE4318">
      <w:pPr>
        <w:ind w:left="100"/>
        <w:rPr>
          <w:b/>
          <w:sz w:val="28"/>
          <w:szCs w:val="28"/>
          <w:u w:val="single" w:color="000000"/>
        </w:rPr>
      </w:pPr>
    </w:p>
    <w:p w:rsidR="00CE4318" w:rsidRDefault="00CE4318">
      <w:pPr>
        <w:ind w:left="100"/>
        <w:rPr>
          <w:b/>
          <w:sz w:val="28"/>
          <w:szCs w:val="28"/>
          <w:u w:val="single" w:color="000000"/>
        </w:rPr>
      </w:pPr>
    </w:p>
    <w:p w:rsidR="00CE4318" w:rsidRDefault="00CE4318">
      <w:pPr>
        <w:ind w:left="100"/>
        <w:rPr>
          <w:b/>
          <w:sz w:val="28"/>
          <w:szCs w:val="28"/>
          <w:u w:val="single" w:color="000000"/>
        </w:rPr>
      </w:pPr>
    </w:p>
    <w:p w:rsidR="00CE4318" w:rsidRDefault="00CE4318">
      <w:pPr>
        <w:ind w:left="100"/>
        <w:rPr>
          <w:b/>
          <w:sz w:val="28"/>
          <w:szCs w:val="28"/>
          <w:u w:val="single" w:color="000000"/>
        </w:rPr>
      </w:pPr>
    </w:p>
    <w:p w:rsidR="00CE4318" w:rsidRDefault="00CE4318">
      <w:pPr>
        <w:ind w:left="100"/>
        <w:rPr>
          <w:b/>
          <w:sz w:val="28"/>
          <w:szCs w:val="28"/>
          <w:u w:val="single" w:color="000000"/>
        </w:rPr>
      </w:pPr>
    </w:p>
    <w:p w:rsidR="00186981" w:rsidRPr="00CE4318" w:rsidRDefault="000A25B6">
      <w:pPr>
        <w:ind w:left="100"/>
        <w:rPr>
          <w:sz w:val="28"/>
          <w:szCs w:val="28"/>
        </w:rPr>
      </w:pPr>
      <w:r w:rsidRPr="00CE4318">
        <w:rPr>
          <w:b/>
          <w:sz w:val="28"/>
          <w:szCs w:val="28"/>
        </w:rPr>
        <w:lastRenderedPageBreak/>
        <w:t>Heapsort:</w:t>
      </w:r>
    </w:p>
    <w:p w:rsidR="00186981" w:rsidRDefault="00186981">
      <w:pPr>
        <w:spacing w:before="10" w:line="220" w:lineRule="exact"/>
        <w:rPr>
          <w:sz w:val="22"/>
          <w:szCs w:val="22"/>
        </w:rPr>
      </w:pPr>
    </w:p>
    <w:p w:rsidR="00186981" w:rsidRDefault="000A25B6">
      <w:pPr>
        <w:spacing w:line="269" w:lineRule="auto"/>
        <w:ind w:left="100" w:right="72"/>
        <w:rPr>
          <w:sz w:val="28"/>
          <w:szCs w:val="28"/>
        </w:rPr>
      </w:pPr>
      <w:r>
        <w:rPr>
          <w:sz w:val="28"/>
          <w:szCs w:val="28"/>
        </w:rPr>
        <w:t xml:space="preserve">Heaps can be used in sorting an array. In max-heaps, maximum element will always be at the root. Heap Sort uses this property of heap to sort the array. Consider an array </w:t>
      </w:r>
      <w:r>
        <w:rPr>
          <w:rFonts w:ascii="Cambria Math" w:eastAsia="Cambria Math" w:hAnsi="Cambria Math" w:cs="Cambria Math"/>
          <w:sz w:val="28"/>
          <w:szCs w:val="28"/>
        </w:rPr>
        <w:t xml:space="preserve">𝐴𝑟𝑟 </w:t>
      </w:r>
      <w:r>
        <w:rPr>
          <w:sz w:val="28"/>
          <w:szCs w:val="28"/>
        </w:rPr>
        <w:t>which is to be sorted using Heap Sort.</w:t>
      </w:r>
    </w:p>
    <w:p w:rsidR="00186981" w:rsidRDefault="00186981">
      <w:pPr>
        <w:spacing w:before="11" w:line="200" w:lineRule="exact"/>
      </w:pPr>
    </w:p>
    <w:p w:rsidR="00186981" w:rsidRDefault="000A25B6">
      <w:pPr>
        <w:ind w:left="460"/>
        <w:rPr>
          <w:sz w:val="28"/>
          <w:szCs w:val="28"/>
        </w:rPr>
      </w:pPr>
      <w:proofErr w:type="gramStart"/>
      <w:r>
        <w:rPr>
          <w:rFonts w:ascii="Verdana" w:eastAsia="Verdana" w:hAnsi="Verdana" w:cs="Verdana"/>
          <w:sz w:val="28"/>
          <w:szCs w:val="28"/>
        </w:rPr>
        <w:t xml:space="preserve">•  </w:t>
      </w:r>
      <w:r>
        <w:rPr>
          <w:sz w:val="28"/>
          <w:szCs w:val="28"/>
        </w:rPr>
        <w:t>Initially</w:t>
      </w:r>
      <w:proofErr w:type="gramEnd"/>
      <w:r>
        <w:rPr>
          <w:sz w:val="28"/>
          <w:szCs w:val="28"/>
        </w:rPr>
        <w:t xml:space="preserve"> build a max heap of elements in </w:t>
      </w:r>
      <w:r>
        <w:rPr>
          <w:rFonts w:ascii="Cambria Math" w:eastAsia="Cambria Math" w:hAnsi="Cambria Math" w:cs="Cambria Math"/>
          <w:sz w:val="28"/>
          <w:szCs w:val="28"/>
        </w:rPr>
        <w:t>𝐴𝑟𝑟</w:t>
      </w:r>
      <w:r>
        <w:rPr>
          <w:sz w:val="28"/>
          <w:szCs w:val="28"/>
        </w:rPr>
        <w:t>.</w:t>
      </w:r>
    </w:p>
    <w:p w:rsidR="00186981" w:rsidRDefault="000A25B6">
      <w:pPr>
        <w:tabs>
          <w:tab w:val="left" w:pos="820"/>
        </w:tabs>
        <w:spacing w:before="52" w:line="266" w:lineRule="auto"/>
        <w:ind w:left="820" w:right="67" w:hanging="360"/>
        <w:jc w:val="both"/>
        <w:rPr>
          <w:sz w:val="28"/>
          <w:szCs w:val="28"/>
        </w:rPr>
      </w:pPr>
      <w:r>
        <w:rPr>
          <w:rFonts w:ascii="Verdana" w:eastAsia="Verdana" w:hAnsi="Verdana" w:cs="Verdana"/>
          <w:sz w:val="28"/>
          <w:szCs w:val="28"/>
        </w:rPr>
        <w:t>•</w:t>
      </w:r>
      <w:r>
        <w:rPr>
          <w:rFonts w:ascii="Verdana" w:eastAsia="Verdana" w:hAnsi="Verdana" w:cs="Verdana"/>
          <w:sz w:val="28"/>
          <w:szCs w:val="28"/>
        </w:rPr>
        <w:tab/>
      </w:r>
      <w:r>
        <w:rPr>
          <w:sz w:val="28"/>
          <w:szCs w:val="28"/>
        </w:rPr>
        <w:t xml:space="preserve">The root element, that is </w:t>
      </w:r>
      <w:r>
        <w:rPr>
          <w:rFonts w:ascii="Cambria Math" w:eastAsia="Cambria Math" w:hAnsi="Cambria Math" w:cs="Cambria Math"/>
          <w:sz w:val="28"/>
          <w:szCs w:val="28"/>
        </w:rPr>
        <w:t>𝐴𝑟</w:t>
      </w:r>
      <w:r w:rsidR="0091142F">
        <w:rPr>
          <w:rFonts w:ascii="Cambria Math" w:eastAsia="Cambria Math" w:hAnsi="Cambria Math" w:cs="Cambria Math"/>
          <w:sz w:val="28"/>
          <w:szCs w:val="28"/>
        </w:rPr>
        <w:t xml:space="preserve">𝑟 </w:t>
      </w:r>
      <w:r>
        <w:rPr>
          <w:rFonts w:ascii="Cambria Math" w:eastAsia="Cambria Math" w:hAnsi="Cambria Math" w:cs="Cambria Math"/>
          <w:sz w:val="28"/>
          <w:szCs w:val="28"/>
        </w:rPr>
        <w:t>[1</w:t>
      </w:r>
      <w:proofErr w:type="gramStart"/>
      <w:r>
        <w:rPr>
          <w:rFonts w:ascii="Cambria Math" w:eastAsia="Cambria Math" w:hAnsi="Cambria Math" w:cs="Cambria Math"/>
          <w:sz w:val="28"/>
          <w:szCs w:val="28"/>
        </w:rPr>
        <w:t xml:space="preserve">] </w:t>
      </w:r>
      <w:r>
        <w:rPr>
          <w:sz w:val="28"/>
          <w:szCs w:val="28"/>
        </w:rPr>
        <w:t>,</w:t>
      </w:r>
      <w:proofErr w:type="gramEnd"/>
      <w:r>
        <w:rPr>
          <w:sz w:val="28"/>
          <w:szCs w:val="28"/>
        </w:rPr>
        <w:t xml:space="preserve"> will contain maximum element of </w:t>
      </w:r>
      <w:r>
        <w:rPr>
          <w:rFonts w:ascii="Cambria Math" w:eastAsia="Cambria Math" w:hAnsi="Cambria Math" w:cs="Cambria Math"/>
          <w:sz w:val="28"/>
          <w:szCs w:val="28"/>
        </w:rPr>
        <w:t>𝐴𝑟𝑟</w:t>
      </w:r>
      <w:r>
        <w:rPr>
          <w:sz w:val="28"/>
          <w:szCs w:val="28"/>
        </w:rPr>
        <w:t xml:space="preserve">. After that, swap this element with the last element of </w:t>
      </w:r>
      <w:r>
        <w:rPr>
          <w:rFonts w:ascii="Cambria Math" w:eastAsia="Cambria Math" w:hAnsi="Cambria Math" w:cs="Cambria Math"/>
          <w:sz w:val="28"/>
          <w:szCs w:val="28"/>
        </w:rPr>
        <w:t xml:space="preserve">𝐴𝑟𝑟 </w:t>
      </w:r>
      <w:r>
        <w:rPr>
          <w:sz w:val="28"/>
          <w:szCs w:val="28"/>
        </w:rPr>
        <w:t xml:space="preserve">and </w:t>
      </w:r>
      <w:proofErr w:type="spellStart"/>
      <w:r>
        <w:rPr>
          <w:b/>
          <w:sz w:val="28"/>
          <w:szCs w:val="28"/>
        </w:rPr>
        <w:t>heapify</w:t>
      </w:r>
      <w:proofErr w:type="spellEnd"/>
      <w:r>
        <w:rPr>
          <w:b/>
          <w:sz w:val="28"/>
          <w:szCs w:val="28"/>
        </w:rPr>
        <w:t xml:space="preserve"> </w:t>
      </w:r>
      <w:r>
        <w:rPr>
          <w:sz w:val="28"/>
          <w:szCs w:val="28"/>
        </w:rPr>
        <w:t>the max heap excluding  the  last  element  which  is  already  in  its  correct  position  and  then decrease the length of heap by one.</w:t>
      </w:r>
    </w:p>
    <w:p w:rsidR="00186981" w:rsidRDefault="000A25B6">
      <w:pPr>
        <w:spacing w:before="17"/>
        <w:ind w:left="460"/>
        <w:rPr>
          <w:sz w:val="28"/>
          <w:szCs w:val="28"/>
        </w:rPr>
      </w:pPr>
      <w:proofErr w:type="gramStart"/>
      <w:r>
        <w:rPr>
          <w:rFonts w:ascii="Verdana" w:eastAsia="Verdana" w:hAnsi="Verdana" w:cs="Verdana"/>
          <w:sz w:val="28"/>
          <w:szCs w:val="28"/>
        </w:rPr>
        <w:t xml:space="preserve">•  </w:t>
      </w:r>
      <w:r>
        <w:rPr>
          <w:sz w:val="28"/>
          <w:szCs w:val="28"/>
        </w:rPr>
        <w:t>Repeat</w:t>
      </w:r>
      <w:proofErr w:type="gramEnd"/>
      <w:r>
        <w:rPr>
          <w:sz w:val="28"/>
          <w:szCs w:val="28"/>
        </w:rPr>
        <w:t xml:space="preserve"> the step 2, until all the elements are in their correct position.</w:t>
      </w:r>
    </w:p>
    <w:p w:rsidR="00186981" w:rsidRDefault="00186981">
      <w:pPr>
        <w:spacing w:before="8" w:line="220" w:lineRule="exact"/>
        <w:rPr>
          <w:sz w:val="22"/>
          <w:szCs w:val="22"/>
        </w:rPr>
      </w:pPr>
    </w:p>
    <w:p w:rsidR="00186981" w:rsidRDefault="000A25B6">
      <w:pPr>
        <w:ind w:left="100"/>
        <w:rPr>
          <w:sz w:val="28"/>
          <w:szCs w:val="28"/>
        </w:rPr>
      </w:pPr>
      <w:r>
        <w:rPr>
          <w:b/>
          <w:sz w:val="28"/>
          <w:szCs w:val="28"/>
        </w:rPr>
        <w:t>Time Complexity:</w:t>
      </w:r>
    </w:p>
    <w:p w:rsidR="00186981" w:rsidRDefault="000A25B6">
      <w:pPr>
        <w:spacing w:before="50" w:line="278" w:lineRule="auto"/>
        <w:ind w:left="100" w:right="221"/>
        <w:rPr>
          <w:sz w:val="28"/>
          <w:szCs w:val="28"/>
        </w:rPr>
      </w:pPr>
      <w:proofErr w:type="spellStart"/>
      <w:r>
        <w:rPr>
          <w:sz w:val="28"/>
          <w:szCs w:val="28"/>
        </w:rPr>
        <w:t>Heapify</w:t>
      </w:r>
      <w:proofErr w:type="spellEnd"/>
      <w:r>
        <w:rPr>
          <w:sz w:val="28"/>
          <w:szCs w:val="28"/>
        </w:rPr>
        <w:t xml:space="preserve"> has complexity </w:t>
      </w:r>
      <w:proofErr w:type="gramStart"/>
      <w:r>
        <w:rPr>
          <w:rFonts w:ascii="Cambria Math" w:eastAsia="Cambria Math" w:hAnsi="Cambria Math" w:cs="Cambria Math"/>
          <w:sz w:val="28"/>
          <w:szCs w:val="28"/>
        </w:rPr>
        <w:t>Ο(</w:t>
      </w:r>
      <w:proofErr w:type="gramEnd"/>
      <w:r>
        <w:rPr>
          <w:rFonts w:ascii="Cambria Math" w:eastAsia="Cambria Math" w:hAnsi="Cambria Math" w:cs="Cambria Math"/>
          <w:sz w:val="28"/>
          <w:szCs w:val="28"/>
        </w:rPr>
        <w:t xml:space="preserve">𝐿𝑜𝑔𝑁) </w:t>
      </w:r>
      <w:r>
        <w:rPr>
          <w:sz w:val="28"/>
          <w:szCs w:val="28"/>
        </w:rPr>
        <w:t xml:space="preserve">, </w:t>
      </w:r>
      <w:proofErr w:type="spellStart"/>
      <w:r>
        <w:rPr>
          <w:sz w:val="28"/>
          <w:szCs w:val="28"/>
        </w:rPr>
        <w:t>build_maxheap</w:t>
      </w:r>
      <w:proofErr w:type="spellEnd"/>
      <w:r>
        <w:rPr>
          <w:sz w:val="28"/>
          <w:szCs w:val="28"/>
        </w:rPr>
        <w:t xml:space="preserve"> has complexity </w:t>
      </w:r>
      <w:r>
        <w:rPr>
          <w:rFonts w:ascii="Cambria Math" w:eastAsia="Cambria Math" w:hAnsi="Cambria Math" w:cs="Cambria Math"/>
          <w:sz w:val="28"/>
          <w:szCs w:val="28"/>
        </w:rPr>
        <w:t xml:space="preserve">Ο(𝑁)  </w:t>
      </w:r>
      <w:r>
        <w:rPr>
          <w:sz w:val="28"/>
          <w:szCs w:val="28"/>
        </w:rPr>
        <w:t xml:space="preserve">and we run </w:t>
      </w:r>
      <w:proofErr w:type="spellStart"/>
      <w:r>
        <w:rPr>
          <w:sz w:val="28"/>
          <w:szCs w:val="28"/>
        </w:rPr>
        <w:t>max_heapify</w:t>
      </w:r>
      <w:proofErr w:type="spellEnd"/>
      <w:r>
        <w:rPr>
          <w:sz w:val="28"/>
          <w:szCs w:val="28"/>
        </w:rPr>
        <w:t xml:space="preserve"> </w:t>
      </w:r>
      <w:r>
        <w:rPr>
          <w:rFonts w:ascii="Cambria Math" w:eastAsia="Cambria Math" w:hAnsi="Cambria Math" w:cs="Cambria Math"/>
          <w:sz w:val="28"/>
          <w:szCs w:val="28"/>
        </w:rPr>
        <w:t xml:space="preserve">𝑁 − 1 </w:t>
      </w:r>
      <w:r>
        <w:rPr>
          <w:sz w:val="28"/>
          <w:szCs w:val="28"/>
        </w:rPr>
        <w:t xml:space="preserve">times in </w:t>
      </w:r>
      <w:proofErr w:type="spellStart"/>
      <w:r>
        <w:rPr>
          <w:sz w:val="28"/>
          <w:szCs w:val="28"/>
        </w:rPr>
        <w:t>heap_sort</w:t>
      </w:r>
      <w:proofErr w:type="spellEnd"/>
      <w:r>
        <w:rPr>
          <w:sz w:val="28"/>
          <w:szCs w:val="28"/>
        </w:rPr>
        <w:t xml:space="preserve"> function, therefore complexity of</w:t>
      </w:r>
    </w:p>
    <w:p w:rsidR="00186981" w:rsidRDefault="000A25B6">
      <w:pPr>
        <w:spacing w:line="340" w:lineRule="exact"/>
        <w:ind w:left="100"/>
        <w:rPr>
          <w:sz w:val="32"/>
          <w:szCs w:val="32"/>
        </w:rPr>
      </w:pPr>
      <w:proofErr w:type="spellStart"/>
      <w:proofErr w:type="gramStart"/>
      <w:r>
        <w:rPr>
          <w:sz w:val="28"/>
          <w:szCs w:val="28"/>
        </w:rPr>
        <w:t>heap_sort</w:t>
      </w:r>
      <w:proofErr w:type="spellEnd"/>
      <w:proofErr w:type="gramEnd"/>
      <w:r>
        <w:rPr>
          <w:sz w:val="28"/>
          <w:szCs w:val="28"/>
        </w:rPr>
        <w:t xml:space="preserve"> function is </w:t>
      </w:r>
      <w:r>
        <w:rPr>
          <w:rFonts w:ascii="Cambria Math" w:eastAsia="Cambria Math" w:hAnsi="Cambria Math" w:cs="Cambria Math"/>
          <w:sz w:val="28"/>
          <w:szCs w:val="28"/>
        </w:rPr>
        <w:t>Ο(𝑁𝐿𝑜𝑔𝑁)</w:t>
      </w:r>
      <w:r>
        <w:rPr>
          <w:w w:val="99"/>
          <w:sz w:val="32"/>
          <w:szCs w:val="32"/>
        </w:rPr>
        <w:t>.</w:t>
      </w:r>
    </w:p>
    <w:p w:rsidR="00186981" w:rsidRDefault="00186981">
      <w:pPr>
        <w:spacing w:before="5" w:line="100" w:lineRule="exact"/>
        <w:rPr>
          <w:sz w:val="10"/>
          <w:szCs w:val="10"/>
        </w:rPr>
      </w:pPr>
    </w:p>
    <w:p w:rsidR="00186981" w:rsidRDefault="00186981">
      <w:pPr>
        <w:spacing w:line="200" w:lineRule="exact"/>
      </w:pPr>
    </w:p>
    <w:p w:rsidR="00CE4318" w:rsidRDefault="00CE4318">
      <w:pPr>
        <w:spacing w:line="200" w:lineRule="exact"/>
      </w:pPr>
    </w:p>
    <w:p w:rsidR="00186981" w:rsidRPr="00CE4318" w:rsidRDefault="00CE4318" w:rsidP="00CE4318">
      <w:pPr>
        <w:pStyle w:val="HTMLPreformatted"/>
        <w:shd w:val="clear" w:color="auto" w:fill="FFFFFF"/>
        <w:rPr>
          <w:rFonts w:ascii="Consolas" w:hAnsi="Consolas"/>
          <w:color w:val="000000"/>
        </w:rPr>
        <w:sectPr w:rsidR="00186981" w:rsidRPr="00CE4318">
          <w:pgSz w:w="12240" w:h="15840"/>
          <w:pgMar w:top="1360" w:right="1320" w:bottom="280" w:left="1340" w:header="720" w:footer="720" w:gutter="0"/>
          <w:cols w:space="720"/>
        </w:sectPr>
      </w:pPr>
      <w:r>
        <w:rPr>
          <w:rFonts w:ascii="Consolas" w:hAnsi="Consolas"/>
          <w:b/>
          <w:bCs/>
          <w:color w:val="000080"/>
        </w:rPr>
        <w:t xml:space="preserve">package </w:t>
      </w:r>
      <w:proofErr w:type="spellStart"/>
      <w:r>
        <w:rPr>
          <w:rFonts w:ascii="Consolas" w:hAnsi="Consolas"/>
          <w:color w:val="000000"/>
        </w:rPr>
        <w:t>edu.uncc.cci.algods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Project 01</w:t>
      </w:r>
      <w:r>
        <w:rPr>
          <w:rFonts w:ascii="Consolas" w:hAnsi="Consolas"/>
          <w:i/>
          <w:iCs/>
          <w:color w:val="808080"/>
        </w:rPr>
        <w:br/>
        <w:t xml:space="preserve">Authors: Ankit Pandita, </w:t>
      </w:r>
      <w:proofErr w:type="spellStart"/>
      <w:r>
        <w:rPr>
          <w:rFonts w:ascii="Consolas" w:hAnsi="Consolas"/>
          <w:i/>
          <w:iCs/>
          <w:color w:val="808080"/>
        </w:rPr>
        <w:t>Jinraj</w:t>
      </w:r>
      <w:proofErr w:type="spellEnd"/>
      <w:r>
        <w:rPr>
          <w:rFonts w:ascii="Consolas" w:hAnsi="Consolas"/>
          <w:i/>
          <w:iCs/>
          <w:color w:val="808080"/>
        </w:rPr>
        <w:t xml:space="preserve"> Jain</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proofErr w:type="spellStart"/>
      <w:r>
        <w:rPr>
          <w:rFonts w:ascii="Consolas" w:hAnsi="Consolas"/>
          <w:color w:val="000000"/>
        </w:rPr>
        <w:t>HeapSort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heapify</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size,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Initialize largest as root</w:t>
      </w:r>
      <w:r>
        <w:rPr>
          <w:rFonts w:ascii="Consolas" w:hAnsi="Consolas"/>
          <w:i/>
          <w:iCs/>
          <w:color w:val="80808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largest =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left = </w:t>
      </w:r>
      <w:r>
        <w:rPr>
          <w:rFonts w:ascii="Consolas" w:hAnsi="Consolas"/>
          <w:color w:val="0000FF"/>
        </w:rPr>
        <w:t xml:space="preserve">2 </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right = </w:t>
      </w:r>
      <w:r>
        <w:rPr>
          <w:rFonts w:ascii="Consolas" w:hAnsi="Consolas"/>
          <w:color w:val="0000FF"/>
        </w:rPr>
        <w:t xml:space="preserve">2 </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temp;</w:t>
      </w:r>
      <w:r>
        <w:rPr>
          <w:rFonts w:ascii="Consolas" w:hAnsi="Consolas"/>
          <w:color w:val="000000"/>
        </w:rPr>
        <w:br/>
        <w:t xml:space="preserve">        </w:t>
      </w:r>
      <w:r>
        <w:rPr>
          <w:rFonts w:ascii="Consolas" w:hAnsi="Consolas"/>
          <w:i/>
          <w:iCs/>
          <w:color w:val="808080"/>
        </w:rPr>
        <w:t>// If left child is larger than root</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(left &lt; size &amp;&amp; </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[largest]) {</w:t>
      </w:r>
      <w:r>
        <w:rPr>
          <w:rFonts w:ascii="Consolas" w:hAnsi="Consolas"/>
          <w:color w:val="000000"/>
        </w:rPr>
        <w:br/>
        <w:t xml:space="preserve">            largest = left;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If right child is larger than largest so far</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(right &lt; size &amp;&amp; </w:t>
      </w:r>
      <w:proofErr w:type="spellStart"/>
      <w:r>
        <w:rPr>
          <w:rFonts w:ascii="Consolas" w:hAnsi="Consolas"/>
          <w:color w:val="000000"/>
        </w:rPr>
        <w:t>intArray</w:t>
      </w:r>
      <w:proofErr w:type="spellEnd"/>
      <w:r>
        <w:rPr>
          <w:rFonts w:ascii="Consolas" w:hAnsi="Consolas"/>
          <w:color w:val="000000"/>
        </w:rPr>
        <w:t xml:space="preserve">[right] &gt; </w:t>
      </w:r>
      <w:proofErr w:type="spellStart"/>
      <w:r>
        <w:rPr>
          <w:rFonts w:ascii="Consolas" w:hAnsi="Consolas"/>
          <w:color w:val="000000"/>
        </w:rPr>
        <w:t>intArray</w:t>
      </w:r>
      <w:proofErr w:type="spellEnd"/>
      <w:r>
        <w:rPr>
          <w:rFonts w:ascii="Consolas" w:hAnsi="Consolas"/>
          <w:color w:val="000000"/>
        </w:rPr>
        <w:t>[largest]) {</w:t>
      </w:r>
      <w:r>
        <w:rPr>
          <w:rFonts w:ascii="Consolas" w:hAnsi="Consolas"/>
          <w:color w:val="000000"/>
        </w:rPr>
        <w:br/>
        <w:t xml:space="preserve">            largest = right;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If largest is not root</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 xml:space="preserve">(largest !=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temp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[largest];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[largest] = temp;</w:t>
      </w:r>
      <w:r>
        <w:rPr>
          <w:rFonts w:ascii="Consolas" w:hAnsi="Consolas"/>
          <w:color w:val="000000"/>
        </w:rPr>
        <w:br/>
        <w:t xml:space="preserve">            </w:t>
      </w:r>
      <w:r>
        <w:rPr>
          <w:rFonts w:ascii="Consolas" w:hAnsi="Consolas"/>
          <w:i/>
          <w:iCs/>
          <w:color w:val="808080"/>
        </w:rPr>
        <w:t xml:space="preserve">// Recursively </w:t>
      </w:r>
      <w:proofErr w:type="spellStart"/>
      <w:r>
        <w:rPr>
          <w:rFonts w:ascii="Consolas" w:hAnsi="Consolas"/>
          <w:i/>
          <w:iCs/>
          <w:color w:val="808080"/>
        </w:rPr>
        <w:t>heapify</w:t>
      </w:r>
      <w:proofErr w:type="spellEnd"/>
      <w:r>
        <w:rPr>
          <w:rFonts w:ascii="Consolas" w:hAnsi="Consolas"/>
          <w:i/>
          <w:iCs/>
          <w:color w:val="808080"/>
        </w:rPr>
        <w:t xml:space="preserve"> the affected sub-tree</w:t>
      </w:r>
      <w:r>
        <w:rPr>
          <w:rFonts w:ascii="Consolas" w:hAnsi="Consolas"/>
          <w:i/>
          <w:iCs/>
          <w:color w:val="808080"/>
        </w:rPr>
        <w:br/>
        <w:t xml:space="preserve">            </w:t>
      </w:r>
      <w:proofErr w:type="spellStart"/>
      <w:r>
        <w:rPr>
          <w:rFonts w:ascii="Consolas" w:hAnsi="Consolas"/>
          <w:color w:val="000000"/>
        </w:rPr>
        <w:t>heapify</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size, largest);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void </w:t>
      </w:r>
      <w:proofErr w:type="spellStart"/>
      <w:r>
        <w:rPr>
          <w:rFonts w:ascii="Consolas" w:hAnsi="Consolas"/>
          <w:color w:val="000000"/>
        </w:rPr>
        <w:t>performHeapSort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w:t>
      </w:r>
      <w:r>
        <w:rPr>
          <w:rFonts w:ascii="Consolas" w:hAnsi="Consolas"/>
          <w:color w:val="000000"/>
        </w:rPr>
        <w:br/>
      </w:r>
      <w:r>
        <w:rPr>
          <w:rFonts w:ascii="Consolas" w:hAnsi="Consolas"/>
          <w:color w:val="000000"/>
        </w:rPr>
        <w:lastRenderedPageBreak/>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size = </w:t>
      </w:r>
      <w:proofErr w:type="spellStart"/>
      <w:r>
        <w:rPr>
          <w:rFonts w:ascii="Consolas" w:hAnsi="Consolas"/>
          <w:color w:val="000000"/>
        </w:rPr>
        <w:t>intArray.</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temp;</w:t>
      </w:r>
      <w:r>
        <w:rPr>
          <w:rFonts w:ascii="Consolas" w:hAnsi="Consolas"/>
          <w:color w:val="000000"/>
        </w:rPr>
        <w:br/>
        <w:t xml:space="preserve">        </w:t>
      </w:r>
      <w:r>
        <w:rPr>
          <w:rFonts w:ascii="Consolas" w:hAnsi="Consolas"/>
          <w:i/>
          <w:iCs/>
          <w:color w:val="808080"/>
        </w:rPr>
        <w:t>// Build heap (rearrange array)</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size / </w:t>
      </w:r>
      <w:r>
        <w:rPr>
          <w:rFonts w:ascii="Consolas" w:hAnsi="Consolas"/>
          <w:color w:val="0000FF"/>
        </w:rPr>
        <w:t xml:space="preserve">2 </w:t>
      </w:r>
      <w:r>
        <w:rPr>
          <w:rFonts w:ascii="Consolas" w:hAnsi="Consolas"/>
          <w:color w:val="000000"/>
        </w:rPr>
        <w:t xml:space="preserve">- </w:t>
      </w:r>
      <w:r>
        <w:rPr>
          <w:rFonts w:ascii="Consolas" w:hAnsi="Consolas"/>
          <w:color w:val="0000FF"/>
        </w:rPr>
        <w:t>1</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heapify</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size,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One by one extract an element from heap</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size - </w:t>
      </w:r>
      <w:r>
        <w:rPr>
          <w:rFonts w:ascii="Consolas" w:hAnsi="Consolas"/>
          <w:color w:val="0000FF"/>
        </w:rPr>
        <w:t>1</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 Move current root to end</w:t>
      </w:r>
      <w:r>
        <w:rPr>
          <w:rFonts w:ascii="Consolas" w:hAnsi="Consolas"/>
          <w:i/>
          <w:iCs/>
          <w:color w:val="808080"/>
        </w:rPr>
        <w:br/>
        <w:t xml:space="preserve">            </w:t>
      </w:r>
      <w:r>
        <w:rPr>
          <w:rFonts w:ascii="Consolas" w:hAnsi="Consolas"/>
          <w:color w:val="000000"/>
        </w:rPr>
        <w:t xml:space="preserve">temp = </w:t>
      </w:r>
      <w:proofErr w:type="spellStart"/>
      <w:r>
        <w:rPr>
          <w:rFonts w:ascii="Consolas" w:hAnsi="Consolas"/>
          <w:color w:val="000000"/>
        </w:rPr>
        <w:t>intArray</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 temp;</w:t>
      </w:r>
      <w:r>
        <w:rPr>
          <w:rFonts w:ascii="Consolas" w:hAnsi="Consolas"/>
          <w:color w:val="000000"/>
        </w:rPr>
        <w:br/>
        <w:t xml:space="preserve">            </w:t>
      </w:r>
      <w:r>
        <w:rPr>
          <w:rFonts w:ascii="Consolas" w:hAnsi="Consolas"/>
          <w:i/>
          <w:iCs/>
          <w:color w:val="808080"/>
        </w:rPr>
        <w:t xml:space="preserve">// call max </w:t>
      </w:r>
      <w:proofErr w:type="spellStart"/>
      <w:r>
        <w:rPr>
          <w:rFonts w:ascii="Consolas" w:hAnsi="Consolas"/>
          <w:i/>
          <w:iCs/>
          <w:color w:val="808080"/>
        </w:rPr>
        <w:t>heapify</w:t>
      </w:r>
      <w:proofErr w:type="spellEnd"/>
      <w:r>
        <w:rPr>
          <w:rFonts w:ascii="Consolas" w:hAnsi="Consolas"/>
          <w:i/>
          <w:iCs/>
          <w:color w:val="808080"/>
        </w:rPr>
        <w:t xml:space="preserve"> on the reduced heap</w:t>
      </w:r>
      <w:r>
        <w:rPr>
          <w:rFonts w:ascii="Consolas" w:hAnsi="Consolas"/>
          <w:i/>
          <w:iCs/>
          <w:color w:val="808080"/>
        </w:rPr>
        <w:br/>
        <w:t xml:space="preserve">            </w:t>
      </w:r>
      <w:proofErr w:type="spellStart"/>
      <w:r>
        <w:rPr>
          <w:rFonts w:ascii="Consolas" w:hAnsi="Consolas"/>
          <w:color w:val="000000"/>
        </w:rPr>
        <w:t>heapify</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p>
    <w:p w:rsidR="00186981" w:rsidRPr="00CE4318" w:rsidRDefault="000A25B6" w:rsidP="00CE4318">
      <w:pPr>
        <w:spacing w:before="19" w:line="320" w:lineRule="exact"/>
        <w:rPr>
          <w:sz w:val="28"/>
          <w:szCs w:val="28"/>
        </w:rPr>
      </w:pPr>
      <w:r w:rsidRPr="00CE4318">
        <w:rPr>
          <w:b/>
          <w:sz w:val="28"/>
          <w:szCs w:val="28"/>
        </w:rPr>
        <w:lastRenderedPageBreak/>
        <w:t>Quick sort:</w:t>
      </w:r>
    </w:p>
    <w:p w:rsidR="00186981" w:rsidRDefault="00186981">
      <w:pPr>
        <w:spacing w:before="8" w:line="280" w:lineRule="exact"/>
        <w:rPr>
          <w:sz w:val="28"/>
          <w:szCs w:val="28"/>
        </w:rPr>
      </w:pPr>
    </w:p>
    <w:p w:rsidR="00186981" w:rsidRDefault="000A25B6">
      <w:pPr>
        <w:spacing w:before="37" w:line="300" w:lineRule="exact"/>
        <w:ind w:left="100" w:right="204"/>
        <w:rPr>
          <w:sz w:val="28"/>
          <w:szCs w:val="28"/>
        </w:rPr>
      </w:pPr>
      <w:r>
        <w:rPr>
          <w:sz w:val="28"/>
          <w:szCs w:val="28"/>
        </w:rPr>
        <w:t>Another divide and conquer algorithm, but with the hard work, comparison, done in the divide stage.</w:t>
      </w:r>
    </w:p>
    <w:p w:rsidR="00186981" w:rsidRDefault="00186981">
      <w:pPr>
        <w:spacing w:before="4" w:line="260" w:lineRule="exact"/>
        <w:rPr>
          <w:sz w:val="26"/>
          <w:szCs w:val="26"/>
        </w:rPr>
      </w:pPr>
    </w:p>
    <w:p w:rsidR="00186981" w:rsidRDefault="000A25B6">
      <w:pPr>
        <w:ind w:left="100"/>
        <w:rPr>
          <w:sz w:val="28"/>
          <w:szCs w:val="28"/>
        </w:rPr>
      </w:pPr>
      <w:r>
        <w:rPr>
          <w:sz w:val="28"/>
          <w:szCs w:val="28"/>
        </w:rPr>
        <w:t>Assume the problem is a Sequence S of n unordered objects and we want to return</w:t>
      </w:r>
    </w:p>
    <w:p w:rsidR="00186981" w:rsidRDefault="000A25B6">
      <w:pPr>
        <w:spacing w:line="300" w:lineRule="exact"/>
        <w:ind w:left="100"/>
        <w:rPr>
          <w:sz w:val="28"/>
          <w:szCs w:val="28"/>
        </w:rPr>
      </w:pPr>
      <w:r>
        <w:rPr>
          <w:sz w:val="28"/>
          <w:szCs w:val="28"/>
        </w:rPr>
        <w:t>S sorted.  Using the Divide and conquer design pattern:</w:t>
      </w:r>
    </w:p>
    <w:p w:rsidR="00186981" w:rsidRDefault="00186981">
      <w:pPr>
        <w:spacing w:before="2" w:line="280" w:lineRule="exact"/>
        <w:rPr>
          <w:sz w:val="28"/>
          <w:szCs w:val="28"/>
        </w:rPr>
      </w:pPr>
    </w:p>
    <w:p w:rsidR="00186981" w:rsidRDefault="000A25B6">
      <w:pPr>
        <w:spacing w:line="300" w:lineRule="exact"/>
        <w:ind w:left="820" w:right="282" w:hanging="360"/>
        <w:rPr>
          <w:sz w:val="28"/>
          <w:szCs w:val="28"/>
        </w:rPr>
      </w:pPr>
      <w:r>
        <w:rPr>
          <w:sz w:val="28"/>
          <w:szCs w:val="28"/>
        </w:rPr>
        <w:t>1.  Divide: If S has two or more elements select a specific element called the pivot.  (</w:t>
      </w:r>
      <w:proofErr w:type="gramStart"/>
      <w:r>
        <w:rPr>
          <w:sz w:val="28"/>
          <w:szCs w:val="28"/>
        </w:rPr>
        <w:t>frequently</w:t>
      </w:r>
      <w:proofErr w:type="gramEnd"/>
      <w:r>
        <w:rPr>
          <w:sz w:val="28"/>
          <w:szCs w:val="28"/>
        </w:rPr>
        <w:t xml:space="preserve"> the pivot is the last element.) Remove the elements from S and put them into three sequences:</w:t>
      </w:r>
    </w:p>
    <w:p w:rsidR="00186981" w:rsidRDefault="000A25B6">
      <w:pPr>
        <w:spacing w:line="300" w:lineRule="exact"/>
        <w:ind w:left="1180"/>
        <w:rPr>
          <w:sz w:val="28"/>
          <w:szCs w:val="28"/>
        </w:rPr>
      </w:pPr>
      <w:proofErr w:type="gramStart"/>
      <w:r>
        <w:rPr>
          <w:rFonts w:ascii="Courier New" w:eastAsia="Courier New" w:hAnsi="Courier New" w:cs="Courier New"/>
          <w:w w:val="99"/>
        </w:rPr>
        <w:t>o</w:t>
      </w:r>
      <w:r>
        <w:rPr>
          <w:rFonts w:ascii="Courier New" w:eastAsia="Courier New" w:hAnsi="Courier New" w:cs="Courier New"/>
        </w:rPr>
        <w:t xml:space="preserve">  </w:t>
      </w:r>
      <w:r>
        <w:rPr>
          <w:sz w:val="28"/>
          <w:szCs w:val="28"/>
        </w:rPr>
        <w:t>L</w:t>
      </w:r>
      <w:proofErr w:type="gramEnd"/>
      <w:r>
        <w:rPr>
          <w:sz w:val="28"/>
          <w:szCs w:val="28"/>
        </w:rPr>
        <w:t>, storing elements less than the pivot.</w:t>
      </w:r>
    </w:p>
    <w:p w:rsidR="00186981" w:rsidRDefault="000A25B6">
      <w:pPr>
        <w:spacing w:line="300" w:lineRule="exact"/>
        <w:ind w:left="460"/>
        <w:rPr>
          <w:sz w:val="28"/>
          <w:szCs w:val="28"/>
        </w:rPr>
      </w:pPr>
      <w:r>
        <w:rPr>
          <w:sz w:val="28"/>
          <w:szCs w:val="28"/>
        </w:rPr>
        <w:t>2.  E, storing elements equal to the pivot</w:t>
      </w:r>
    </w:p>
    <w:p w:rsidR="00186981" w:rsidRDefault="000A25B6">
      <w:pPr>
        <w:spacing w:line="300" w:lineRule="exact"/>
        <w:ind w:left="460"/>
        <w:rPr>
          <w:sz w:val="28"/>
          <w:szCs w:val="28"/>
        </w:rPr>
      </w:pPr>
      <w:r>
        <w:rPr>
          <w:sz w:val="28"/>
          <w:szCs w:val="28"/>
        </w:rPr>
        <w:t>3.  G, storing elements greater than the pivot.</w:t>
      </w:r>
    </w:p>
    <w:p w:rsidR="00186981" w:rsidRDefault="000A25B6">
      <w:pPr>
        <w:spacing w:line="300" w:lineRule="exact"/>
        <w:ind w:left="460"/>
        <w:rPr>
          <w:sz w:val="28"/>
          <w:szCs w:val="28"/>
        </w:rPr>
      </w:pPr>
      <w:r>
        <w:rPr>
          <w:sz w:val="28"/>
          <w:szCs w:val="28"/>
        </w:rPr>
        <w:t>4.  Recur: Recursively sort sequences L and G.</w:t>
      </w:r>
    </w:p>
    <w:p w:rsidR="00186981" w:rsidRDefault="000A25B6">
      <w:pPr>
        <w:spacing w:line="300" w:lineRule="exact"/>
        <w:ind w:left="460"/>
        <w:rPr>
          <w:sz w:val="28"/>
          <w:szCs w:val="28"/>
        </w:rPr>
      </w:pPr>
      <w:r>
        <w:rPr>
          <w:sz w:val="28"/>
          <w:szCs w:val="28"/>
        </w:rPr>
        <w:t>5.  Conquer: Put back the elements into S by first inserting L then E and finally G.</w:t>
      </w:r>
    </w:p>
    <w:p w:rsidR="00186981" w:rsidRDefault="000A25B6">
      <w:pPr>
        <w:spacing w:before="1" w:line="300" w:lineRule="exact"/>
        <w:ind w:left="820" w:right="185" w:hanging="360"/>
        <w:rPr>
          <w:sz w:val="28"/>
          <w:szCs w:val="28"/>
        </w:rPr>
      </w:pPr>
      <w:r>
        <w:rPr>
          <w:sz w:val="28"/>
          <w:szCs w:val="28"/>
        </w:rPr>
        <w:t xml:space="preserve">6.  Note that the height of the quick-sort tree is expected to be </w:t>
      </w:r>
      <w:proofErr w:type="gramStart"/>
      <w:r>
        <w:rPr>
          <w:sz w:val="28"/>
          <w:szCs w:val="28"/>
        </w:rPr>
        <w:t>O(</w:t>
      </w:r>
      <w:proofErr w:type="spellStart"/>
      <w:proofErr w:type="gramEnd"/>
      <w:r>
        <w:rPr>
          <w:sz w:val="28"/>
          <w:szCs w:val="28"/>
        </w:rPr>
        <w:t>logN</w:t>
      </w:r>
      <w:proofErr w:type="spellEnd"/>
      <w:r>
        <w:rPr>
          <w:sz w:val="28"/>
          <w:szCs w:val="28"/>
        </w:rPr>
        <w:t xml:space="preserve">) but can be as bad as O(N) with bad pivots.  Using the last element as pivot then a sorted sequence will take </w:t>
      </w:r>
      <w:proofErr w:type="gramStart"/>
      <w:r>
        <w:rPr>
          <w:sz w:val="28"/>
          <w:szCs w:val="28"/>
        </w:rPr>
        <w:t>O(</w:t>
      </w:r>
      <w:proofErr w:type="gramEnd"/>
      <w:r>
        <w:rPr>
          <w:sz w:val="28"/>
          <w:szCs w:val="28"/>
        </w:rPr>
        <w:t>N).  The height of the quick-sort tree is depended on the choice of pivots.</w:t>
      </w:r>
    </w:p>
    <w:p w:rsidR="00186981" w:rsidRDefault="00186981">
      <w:pPr>
        <w:spacing w:line="180" w:lineRule="exact"/>
        <w:rPr>
          <w:sz w:val="18"/>
          <w:szCs w:val="18"/>
        </w:rPr>
      </w:pPr>
    </w:p>
    <w:p w:rsidR="00186981" w:rsidRDefault="000A25B6">
      <w:pPr>
        <w:ind w:left="460"/>
        <w:rPr>
          <w:sz w:val="28"/>
          <w:szCs w:val="28"/>
        </w:rPr>
      </w:pPr>
      <w:r>
        <w:rPr>
          <w:sz w:val="32"/>
          <w:szCs w:val="32"/>
        </w:rPr>
        <w:t xml:space="preserve"> </w:t>
      </w:r>
      <w:r>
        <w:rPr>
          <w:b/>
          <w:sz w:val="28"/>
          <w:szCs w:val="28"/>
        </w:rPr>
        <w:t>Time Complexity:</w:t>
      </w:r>
      <w:r w:rsidR="00CE4318">
        <w:rPr>
          <w:b/>
          <w:sz w:val="28"/>
          <w:szCs w:val="28"/>
        </w:rPr>
        <w:t xml:space="preserve"> </w:t>
      </w:r>
      <w:proofErr w:type="spellStart"/>
      <w:r w:rsidR="00CE4318">
        <w:rPr>
          <w:b/>
          <w:sz w:val="28"/>
          <w:szCs w:val="28"/>
        </w:rPr>
        <w:t>Inplace</w:t>
      </w:r>
      <w:proofErr w:type="spellEnd"/>
      <w:r w:rsidR="00CE4318">
        <w:rPr>
          <w:b/>
          <w:sz w:val="28"/>
          <w:szCs w:val="28"/>
        </w:rPr>
        <w:t xml:space="preserve"> Quicksort</w:t>
      </w:r>
    </w:p>
    <w:p w:rsidR="00186981" w:rsidRDefault="000A25B6">
      <w:pPr>
        <w:spacing w:before="22"/>
        <w:ind w:left="820"/>
        <w:rPr>
          <w:sz w:val="28"/>
          <w:szCs w:val="28"/>
        </w:rPr>
      </w:pPr>
      <w:r>
        <w:rPr>
          <w:sz w:val="28"/>
          <w:szCs w:val="28"/>
        </w:rPr>
        <w:t xml:space="preserve">Quicksort has worst case complexity </w:t>
      </w:r>
      <w:proofErr w:type="gramStart"/>
      <w:r>
        <w:rPr>
          <w:rFonts w:ascii="Cambria Math" w:eastAsia="Cambria Math" w:hAnsi="Cambria Math" w:cs="Cambria Math"/>
          <w:sz w:val="28"/>
          <w:szCs w:val="28"/>
        </w:rPr>
        <w:t>Ο(</w:t>
      </w:r>
      <w:proofErr w:type="gramEnd"/>
      <w:r>
        <w:rPr>
          <w:rFonts w:ascii="Cambria Math" w:eastAsia="Cambria Math" w:hAnsi="Cambria Math" w:cs="Cambria Math"/>
          <w:sz w:val="28"/>
          <w:szCs w:val="28"/>
        </w:rPr>
        <w:t>𝑁</w:t>
      </w:r>
      <w:r>
        <w:rPr>
          <w:rFonts w:ascii="Cambria Math" w:eastAsia="Cambria Math" w:hAnsi="Cambria Math" w:cs="Cambria Math"/>
          <w:w w:val="99"/>
          <w:position w:val="10"/>
        </w:rPr>
        <w:t>2</w:t>
      </w:r>
      <w:r>
        <w:rPr>
          <w:rFonts w:ascii="Cambria Math" w:eastAsia="Cambria Math" w:hAnsi="Cambria Math" w:cs="Cambria Math"/>
          <w:sz w:val="28"/>
          <w:szCs w:val="28"/>
        </w:rPr>
        <w:t xml:space="preserve">) </w:t>
      </w:r>
      <w:r>
        <w:rPr>
          <w:sz w:val="28"/>
          <w:szCs w:val="28"/>
        </w:rPr>
        <w:t>, best case complexity</w:t>
      </w:r>
    </w:p>
    <w:p w:rsidR="00186981" w:rsidRDefault="000A25B6">
      <w:pPr>
        <w:spacing w:before="51"/>
        <w:ind w:left="820"/>
        <w:rPr>
          <w:sz w:val="28"/>
          <w:szCs w:val="28"/>
        </w:rPr>
      </w:pPr>
      <w:proofErr w:type="gramStart"/>
      <w:r>
        <w:rPr>
          <w:sz w:val="28"/>
          <w:szCs w:val="28"/>
        </w:rPr>
        <w:t>O(</w:t>
      </w:r>
      <w:proofErr w:type="gramEnd"/>
      <w:r>
        <w:rPr>
          <w:rFonts w:ascii="Cambria Math" w:eastAsia="Cambria Math" w:hAnsi="Cambria Math" w:cs="Cambria Math"/>
          <w:sz w:val="28"/>
          <w:szCs w:val="28"/>
        </w:rPr>
        <w:t>𝑁𝐿𝑜𝑔𝑁)</w:t>
      </w:r>
      <w:r>
        <w:rPr>
          <w:sz w:val="28"/>
          <w:szCs w:val="28"/>
        </w:rPr>
        <w:t>.</w:t>
      </w:r>
    </w:p>
    <w:p w:rsidR="00186981" w:rsidRDefault="00186981">
      <w:pPr>
        <w:spacing w:line="200" w:lineRule="exact"/>
        <w:rPr>
          <w:rFonts w:ascii="Courier New" w:eastAsia="Courier New" w:hAnsi="Courier New" w:cs="Courier New"/>
          <w:color w:val="CC7831"/>
          <w:sz w:val="18"/>
          <w:szCs w:val="18"/>
        </w:rPr>
      </w:pPr>
    </w:p>
    <w:p w:rsidR="00CE4318" w:rsidRDefault="00CE4318">
      <w:pPr>
        <w:spacing w:line="200" w:lineRule="exact"/>
        <w:rPr>
          <w:rFonts w:ascii="Courier New" w:eastAsia="Courier New" w:hAnsi="Courier New" w:cs="Courier New"/>
          <w:color w:val="CC7831"/>
          <w:sz w:val="18"/>
          <w:szCs w:val="18"/>
        </w:rPr>
      </w:pPr>
    </w:p>
    <w:p w:rsidR="00CE4318" w:rsidRDefault="00CE4318">
      <w:pPr>
        <w:spacing w:line="200" w:lineRule="exact"/>
        <w:rPr>
          <w:rFonts w:ascii="Courier New" w:eastAsia="Courier New" w:hAnsi="Courier New" w:cs="Courier New"/>
          <w:color w:val="A9B7C5"/>
          <w:position w:val="1"/>
          <w:sz w:val="18"/>
          <w:szCs w:val="18"/>
        </w:rPr>
      </w:pPr>
    </w:p>
    <w:p w:rsidR="00CE4318" w:rsidRDefault="00CE4318">
      <w:pPr>
        <w:spacing w:line="200" w:lineRule="exact"/>
        <w:rPr>
          <w:rFonts w:ascii="Courier New" w:eastAsia="Courier New" w:hAnsi="Courier New" w:cs="Courier New"/>
          <w:color w:val="A9B7C5"/>
          <w:position w:val="1"/>
          <w:sz w:val="18"/>
          <w:szCs w:val="18"/>
        </w:rPr>
      </w:pPr>
    </w:p>
    <w:p w:rsidR="00CE4318" w:rsidRDefault="00CE4318">
      <w:pPr>
        <w:spacing w:line="200" w:lineRule="exact"/>
        <w:rPr>
          <w:rFonts w:ascii="Courier New" w:eastAsia="Courier New" w:hAnsi="Courier New" w:cs="Courier New"/>
          <w:color w:val="A9B7C5"/>
          <w:position w:val="1"/>
          <w:sz w:val="18"/>
          <w:szCs w:val="18"/>
        </w:rPr>
      </w:pPr>
      <w:r>
        <w:rPr>
          <w:rFonts w:ascii="Courier New" w:eastAsia="Courier New" w:hAnsi="Courier New" w:cs="Courier New"/>
          <w:color w:val="A9B7C5"/>
          <w:position w:val="1"/>
          <w:sz w:val="18"/>
          <w:szCs w:val="18"/>
        </w:rPr>
        <w:tab/>
      </w:r>
    </w:p>
    <w:p w:rsidR="00186981" w:rsidRDefault="00CE4318" w:rsidP="00CE4318">
      <w:pPr>
        <w:rPr>
          <w:b/>
          <w:sz w:val="28"/>
          <w:szCs w:val="28"/>
        </w:rPr>
      </w:pPr>
      <w:r>
        <w:rPr>
          <w:w w:val="99"/>
          <w:sz w:val="32"/>
          <w:szCs w:val="32"/>
        </w:rPr>
        <w:t xml:space="preserve"> </w:t>
      </w:r>
      <w:proofErr w:type="spellStart"/>
      <w:r>
        <w:rPr>
          <w:b/>
          <w:sz w:val="28"/>
          <w:szCs w:val="28"/>
        </w:rPr>
        <w:t>Inplace</w:t>
      </w:r>
      <w:proofErr w:type="spellEnd"/>
      <w:r>
        <w:rPr>
          <w:b/>
          <w:sz w:val="28"/>
          <w:szCs w:val="28"/>
        </w:rPr>
        <w:t xml:space="preserve"> Quicksort</w:t>
      </w:r>
    </w:p>
    <w:p w:rsidR="00CE4318" w:rsidRDefault="00CE4318" w:rsidP="00CE4318">
      <w:pPr>
        <w:rPr>
          <w:b/>
          <w:sz w:val="28"/>
          <w:szCs w:val="28"/>
        </w:rPr>
      </w:pPr>
    </w:p>
    <w:p w:rsidR="00CE4318" w:rsidRDefault="00CE4318" w:rsidP="00CE4318">
      <w:pPr>
        <w:pStyle w:val="HTMLPreformatted"/>
        <w:shd w:val="clear" w:color="auto" w:fill="FFFFFF"/>
        <w:rPr>
          <w:rFonts w:ascii="Consolas" w:hAnsi="Consolas"/>
          <w:color w:val="000000"/>
        </w:rPr>
      </w:pPr>
      <w:proofErr w:type="gramStart"/>
      <w:r>
        <w:rPr>
          <w:rFonts w:ascii="Consolas" w:hAnsi="Consolas"/>
          <w:b/>
          <w:bCs/>
          <w:color w:val="000080"/>
        </w:rPr>
        <w:t>package</w:t>
      </w:r>
      <w:proofErr w:type="gramEnd"/>
      <w:r>
        <w:rPr>
          <w:rFonts w:ascii="Consolas" w:hAnsi="Consolas"/>
          <w:b/>
          <w:bCs/>
          <w:color w:val="000080"/>
        </w:rPr>
        <w:t xml:space="preserve"> </w:t>
      </w:r>
      <w:proofErr w:type="spellStart"/>
      <w:r>
        <w:rPr>
          <w:rFonts w:ascii="Consolas" w:hAnsi="Consolas"/>
          <w:color w:val="000000"/>
        </w:rPr>
        <w:t>edu.uncc.cci.algods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Project 01</w:t>
      </w:r>
      <w:r>
        <w:rPr>
          <w:rFonts w:ascii="Consolas" w:hAnsi="Consolas"/>
          <w:i/>
          <w:iCs/>
          <w:color w:val="808080"/>
        </w:rPr>
        <w:br/>
        <w:t xml:space="preserve">Authors: Ankit Pandita, </w:t>
      </w:r>
      <w:proofErr w:type="spellStart"/>
      <w:r>
        <w:rPr>
          <w:rFonts w:ascii="Consolas" w:hAnsi="Consolas"/>
          <w:i/>
          <w:iCs/>
          <w:color w:val="808080"/>
        </w:rPr>
        <w:t>Jinraj</w:t>
      </w:r>
      <w:proofErr w:type="spellEnd"/>
      <w:r>
        <w:rPr>
          <w:rFonts w:ascii="Consolas" w:hAnsi="Consolas"/>
          <w:i/>
          <w:iCs/>
          <w:color w:val="808080"/>
        </w:rPr>
        <w:t xml:space="preserve"> Jain</w:t>
      </w:r>
      <w:r>
        <w:rPr>
          <w:rFonts w:ascii="Consolas" w:hAnsi="Consolas"/>
          <w:i/>
          <w:iCs/>
          <w:color w:val="808080"/>
        </w:rPr>
        <w:br/>
      </w:r>
      <w:r>
        <w:rPr>
          <w:rFonts w:ascii="Consolas" w:hAnsi="Consolas"/>
          <w:i/>
          <w:iCs/>
          <w:color w:val="808080"/>
        </w:rPr>
        <w:lastRenderedPageBreak/>
        <w:t>*/</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proofErr w:type="spellStart"/>
      <w:r>
        <w:rPr>
          <w:rFonts w:ascii="Consolas" w:hAnsi="Consolas"/>
          <w:color w:val="000000"/>
        </w:rPr>
        <w:t>InPlaceQuickSort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int</w:t>
      </w:r>
      <w:proofErr w:type="spellEnd"/>
      <w:r>
        <w:rPr>
          <w:rFonts w:ascii="Consolas" w:hAnsi="Consolas"/>
          <w:color w:val="000000"/>
        </w:rPr>
        <w:t xml:space="preserve">[] </w:t>
      </w:r>
      <w:r>
        <w:rPr>
          <w:rFonts w:ascii="Consolas" w:hAnsi="Consolas"/>
          <w:b/>
          <w:bCs/>
          <w:color w:val="660E7A"/>
        </w:rPr>
        <w:t>input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void </w:t>
      </w:r>
      <w:proofErr w:type="spellStart"/>
      <w:r>
        <w:rPr>
          <w:rFonts w:ascii="Consolas" w:hAnsi="Consolas"/>
          <w:color w:val="000000"/>
        </w:rPr>
        <w:t>performInPlaceQuickSort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numbers)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(numbers == </w:t>
      </w:r>
      <w:r>
        <w:rPr>
          <w:rFonts w:ascii="Consolas" w:hAnsi="Consolas"/>
          <w:b/>
          <w:bCs/>
          <w:color w:val="000080"/>
        </w:rPr>
        <w:t xml:space="preserve">null </w:t>
      </w:r>
      <w:r>
        <w:rPr>
          <w:rFonts w:ascii="Consolas" w:hAnsi="Consolas"/>
          <w:color w:val="000000"/>
        </w:rPr>
        <w:t xml:space="preserve">|| </w:t>
      </w:r>
      <w:proofErr w:type="spellStart"/>
      <w:r>
        <w:rPr>
          <w:rFonts w:ascii="Consolas" w:hAnsi="Consolas"/>
          <w:color w:val="000000"/>
        </w:rPr>
        <w:t>numbers.</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input</w:t>
      </w:r>
      <w:proofErr w:type="spellEnd"/>
      <w:r>
        <w:rPr>
          <w:rFonts w:ascii="Consolas" w:hAnsi="Consolas"/>
          <w:b/>
          <w:bCs/>
          <w:color w:val="660E7A"/>
        </w:rPr>
        <w:t xml:space="preserve"> </w:t>
      </w:r>
      <w:r>
        <w:rPr>
          <w:rFonts w:ascii="Consolas" w:hAnsi="Consolas"/>
          <w:color w:val="000000"/>
        </w:rPr>
        <w:t>= numbers;</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length = </w:t>
      </w:r>
      <w:proofErr w:type="spellStart"/>
      <w:r>
        <w:rPr>
          <w:rFonts w:ascii="Consolas" w:hAnsi="Consolas"/>
          <w:color w:val="000000"/>
        </w:rPr>
        <w:t>numbers.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quickSort</w:t>
      </w:r>
      <w:proofErr w:type="spellEnd"/>
      <w:r>
        <w:rPr>
          <w:rFonts w:ascii="Consolas" w:hAnsi="Consolas"/>
          <w:color w:val="000000"/>
        </w:rPr>
        <w:t>(</w:t>
      </w:r>
      <w:r>
        <w:rPr>
          <w:rFonts w:ascii="Consolas" w:hAnsi="Consolas"/>
          <w:color w:val="0000FF"/>
        </w:rPr>
        <w:t>0</w:t>
      </w:r>
      <w:r>
        <w:rPr>
          <w:rFonts w:ascii="Consolas" w:hAnsi="Consolas"/>
          <w:color w:val="000000"/>
        </w:rPr>
        <w:t xml:space="preserve">, length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This method implements in-place quick sort algorithm recursively. */</w:t>
      </w:r>
      <w:r>
        <w:rPr>
          <w:rFonts w:ascii="Consolas" w:hAnsi="Consolas"/>
          <w:i/>
          <w:iCs/>
          <w:color w:val="808080"/>
        </w:rPr>
        <w:br/>
        <w:t xml:space="preserve">    </w:t>
      </w:r>
      <w:r>
        <w:rPr>
          <w:rFonts w:ascii="Consolas" w:hAnsi="Consolas"/>
          <w:b/>
          <w:bCs/>
          <w:color w:val="000080"/>
        </w:rPr>
        <w:t xml:space="preserve">private void </w:t>
      </w:r>
      <w:proofErr w:type="spellStart"/>
      <w:r>
        <w:rPr>
          <w:rFonts w:ascii="Consolas" w:hAnsi="Consolas"/>
          <w:color w:val="000000"/>
        </w:rPr>
        <w:t>quickSort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low,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high)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low;</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j = high;</w:t>
      </w:r>
      <w:r>
        <w:rPr>
          <w:rFonts w:ascii="Consolas" w:hAnsi="Consolas"/>
          <w:color w:val="000000"/>
        </w:rPr>
        <w:br/>
        <w:t xml:space="preserve">        </w:t>
      </w:r>
      <w:r>
        <w:rPr>
          <w:rFonts w:ascii="Consolas" w:hAnsi="Consolas"/>
          <w:i/>
          <w:iCs/>
          <w:color w:val="808080"/>
        </w:rPr>
        <w:t>// pivot is middle index</w:t>
      </w:r>
      <w:r>
        <w:rPr>
          <w:rFonts w:ascii="Consolas" w:hAnsi="Consolas"/>
          <w:i/>
          <w:iCs/>
          <w:color w:val="80808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pivot = </w:t>
      </w:r>
      <w:r>
        <w:rPr>
          <w:rFonts w:ascii="Consolas" w:hAnsi="Consolas"/>
          <w:b/>
          <w:bCs/>
          <w:color w:val="660E7A"/>
        </w:rPr>
        <w:t>input</w:t>
      </w:r>
      <w:r>
        <w:rPr>
          <w:rFonts w:ascii="Consolas" w:hAnsi="Consolas"/>
          <w:color w:val="000000"/>
        </w:rPr>
        <w:t xml:space="preserve">[low + (high - low)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i/>
          <w:iCs/>
          <w:color w:val="808080"/>
        </w:rPr>
        <w:t>// Divide into two arrays</w:t>
      </w:r>
      <w:r>
        <w:rPr>
          <w:rFonts w:ascii="Consolas" w:hAnsi="Consolas"/>
          <w:i/>
          <w:iCs/>
          <w:color w:val="808080"/>
        </w:rPr>
        <w:br/>
        <w:t xml:space="preserve">        </w:t>
      </w:r>
      <w:r>
        <w:rPr>
          <w:rFonts w:ascii="Consolas" w:hAnsi="Consolas"/>
          <w:b/>
          <w:bCs/>
          <w:color w:val="000080"/>
        </w:rPr>
        <w:t xml:space="preserve">while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j)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660E7A"/>
        </w:rPr>
        <w:t>input</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&lt; pivot) {</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660E7A"/>
        </w:rPr>
        <w:t>input</w:t>
      </w:r>
      <w:r>
        <w:rPr>
          <w:rFonts w:ascii="Consolas" w:hAnsi="Consolas"/>
          <w:color w:val="000000"/>
        </w:rPr>
        <w:t>[j] &gt; pivot) {</w:t>
      </w:r>
      <w:r>
        <w:rPr>
          <w:rFonts w:ascii="Consolas" w:hAnsi="Consolas"/>
          <w:color w:val="000000"/>
        </w:rPr>
        <w:br/>
        <w:t xml:space="preserve">                j--;</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j) {</w:t>
      </w:r>
      <w:r>
        <w:rPr>
          <w:rFonts w:ascii="Consolas" w:hAnsi="Consolas"/>
          <w:color w:val="000000"/>
        </w:rPr>
        <w:br/>
        <w:t xml:space="preserve">                swap(</w:t>
      </w:r>
      <w:proofErr w:type="spellStart"/>
      <w:r>
        <w:rPr>
          <w:rFonts w:ascii="Consolas" w:hAnsi="Consolas"/>
          <w:color w:val="000000"/>
        </w:rPr>
        <w:t>i</w:t>
      </w:r>
      <w:proofErr w:type="spellEnd"/>
      <w:r>
        <w:rPr>
          <w:rFonts w:ascii="Consolas" w:hAnsi="Consolas"/>
          <w:color w:val="000000"/>
        </w:rPr>
        <w:t>, j);</w:t>
      </w:r>
      <w:r>
        <w:rPr>
          <w:rFonts w:ascii="Consolas" w:hAnsi="Consolas"/>
          <w:color w:val="000000"/>
        </w:rPr>
        <w:br/>
        <w:t xml:space="preserve">                </w:t>
      </w:r>
      <w:r>
        <w:rPr>
          <w:rFonts w:ascii="Consolas" w:hAnsi="Consolas"/>
          <w:i/>
          <w:iCs/>
          <w:color w:val="808080"/>
        </w:rPr>
        <w:t>// move index to next position on both sides</w:t>
      </w:r>
      <w:r>
        <w:rPr>
          <w:rFonts w:ascii="Consolas" w:hAnsi="Consolas"/>
          <w:i/>
          <w:iCs/>
          <w:color w:val="80808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j--;</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xml:space="preserve">// calls </w:t>
      </w:r>
      <w:proofErr w:type="spellStart"/>
      <w:r>
        <w:rPr>
          <w:rFonts w:ascii="Consolas" w:hAnsi="Consolas"/>
          <w:i/>
          <w:iCs/>
          <w:color w:val="808080"/>
        </w:rPr>
        <w:t>quickSort</w:t>
      </w:r>
      <w:proofErr w:type="spellEnd"/>
      <w:r>
        <w:rPr>
          <w:rFonts w:ascii="Consolas" w:hAnsi="Consolas"/>
          <w:i/>
          <w:iCs/>
          <w:color w:val="808080"/>
        </w:rPr>
        <w:t>() method recursively</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(low &lt; j) {</w:t>
      </w:r>
      <w:r>
        <w:rPr>
          <w:rFonts w:ascii="Consolas" w:hAnsi="Consolas"/>
          <w:color w:val="000000"/>
        </w:rPr>
        <w:br/>
        <w:t xml:space="preserve">            </w:t>
      </w:r>
      <w:proofErr w:type="spellStart"/>
      <w:r>
        <w:rPr>
          <w:rFonts w:ascii="Consolas" w:hAnsi="Consolas"/>
          <w:color w:val="000000"/>
        </w:rPr>
        <w:t>quickSort</w:t>
      </w:r>
      <w:proofErr w:type="spellEnd"/>
      <w:r>
        <w:rPr>
          <w:rFonts w:ascii="Consolas" w:hAnsi="Consolas"/>
          <w:color w:val="000000"/>
        </w:rPr>
        <w:t>(low, j);</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&lt; high) {</w:t>
      </w:r>
      <w:r>
        <w:rPr>
          <w:rFonts w:ascii="Consolas" w:hAnsi="Consolas"/>
          <w:color w:val="000000"/>
        </w:rPr>
        <w:br/>
        <w:t xml:space="preserve">            </w:t>
      </w:r>
      <w:proofErr w:type="spellStart"/>
      <w:r>
        <w:rPr>
          <w:rFonts w:ascii="Consolas" w:hAnsi="Consolas"/>
          <w:color w:val="000000"/>
        </w:rPr>
        <w:t>quickSort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high);</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swap(</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j)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temp = </w:t>
      </w:r>
      <w:r>
        <w:rPr>
          <w:rFonts w:ascii="Consolas" w:hAnsi="Consolas"/>
          <w:b/>
          <w:bCs/>
          <w:color w:val="660E7A"/>
        </w:rPr>
        <w:t>input</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input</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660E7A"/>
        </w:rPr>
        <w:t>input</w:t>
      </w:r>
      <w:r>
        <w:rPr>
          <w:rFonts w:ascii="Consolas" w:hAnsi="Consolas"/>
          <w:color w:val="000000"/>
        </w:rPr>
        <w:t>[j];</w:t>
      </w:r>
      <w:r>
        <w:rPr>
          <w:rFonts w:ascii="Consolas" w:hAnsi="Consolas"/>
          <w:color w:val="000000"/>
        </w:rPr>
        <w:br/>
        <w:t xml:space="preserve">        </w:t>
      </w:r>
      <w:r>
        <w:rPr>
          <w:rFonts w:ascii="Consolas" w:hAnsi="Consolas"/>
          <w:b/>
          <w:bCs/>
          <w:color w:val="660E7A"/>
        </w:rPr>
        <w:t>input</w:t>
      </w:r>
      <w:r>
        <w:rPr>
          <w:rFonts w:ascii="Consolas" w:hAnsi="Consolas"/>
          <w:color w:val="000000"/>
        </w:rPr>
        <w:t>[j] = temp;</w:t>
      </w:r>
      <w:r>
        <w:rPr>
          <w:rFonts w:ascii="Consolas" w:hAnsi="Consolas"/>
          <w:color w:val="000000"/>
        </w:rPr>
        <w:br/>
        <w:t xml:space="preserve">    }</w:t>
      </w:r>
      <w:r>
        <w:rPr>
          <w:rFonts w:ascii="Consolas" w:hAnsi="Consolas"/>
          <w:color w:val="000000"/>
        </w:rPr>
        <w:br/>
        <w:t>}</w:t>
      </w:r>
    </w:p>
    <w:p w:rsidR="00CE4318" w:rsidRDefault="00CE4318" w:rsidP="00CE4318">
      <w:pPr>
        <w:rPr>
          <w:sz w:val="32"/>
          <w:szCs w:val="32"/>
        </w:rPr>
      </w:pPr>
    </w:p>
    <w:p w:rsidR="00CE4318" w:rsidRDefault="00CE4318" w:rsidP="00CE4318">
      <w:pPr>
        <w:rPr>
          <w:sz w:val="32"/>
          <w:szCs w:val="32"/>
        </w:rPr>
      </w:pPr>
    </w:p>
    <w:p w:rsidR="00CE4318" w:rsidRDefault="00CE4318" w:rsidP="00CE4318">
      <w:pPr>
        <w:rPr>
          <w:b/>
          <w:sz w:val="28"/>
          <w:szCs w:val="28"/>
        </w:rPr>
      </w:pPr>
      <w:r>
        <w:rPr>
          <w:b/>
          <w:sz w:val="28"/>
          <w:szCs w:val="28"/>
        </w:rPr>
        <w:t>Median of three Quicksort</w:t>
      </w:r>
    </w:p>
    <w:p w:rsidR="00CE4318" w:rsidRDefault="00CE4318" w:rsidP="00CE4318">
      <w:pPr>
        <w:rPr>
          <w:b/>
          <w:sz w:val="28"/>
          <w:szCs w:val="28"/>
        </w:rPr>
      </w:pPr>
    </w:p>
    <w:p w:rsidR="00CE4318" w:rsidRDefault="00CE4318" w:rsidP="00CE4318">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edu.uncc.cci.algods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Project 01</w:t>
      </w:r>
      <w:r>
        <w:rPr>
          <w:rFonts w:ascii="Consolas" w:hAnsi="Consolas"/>
          <w:i/>
          <w:iCs/>
          <w:color w:val="808080"/>
        </w:rPr>
        <w:br/>
      </w:r>
      <w:r>
        <w:rPr>
          <w:rFonts w:ascii="Consolas" w:hAnsi="Consolas"/>
          <w:i/>
          <w:iCs/>
          <w:color w:val="808080"/>
        </w:rPr>
        <w:lastRenderedPageBreak/>
        <w:t xml:space="preserve">Authors: Ankit Pandita, </w:t>
      </w:r>
      <w:proofErr w:type="spellStart"/>
      <w:r>
        <w:rPr>
          <w:rFonts w:ascii="Consolas" w:hAnsi="Consolas"/>
          <w:i/>
          <w:iCs/>
          <w:color w:val="808080"/>
        </w:rPr>
        <w:t>Jinraj</w:t>
      </w:r>
      <w:proofErr w:type="spellEnd"/>
      <w:r>
        <w:rPr>
          <w:rFonts w:ascii="Consolas" w:hAnsi="Consolas"/>
          <w:i/>
          <w:iCs/>
          <w:color w:val="808080"/>
        </w:rPr>
        <w:t xml:space="preserve"> Jain</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proofErr w:type="spellStart"/>
      <w:r>
        <w:rPr>
          <w:rFonts w:ascii="Consolas" w:hAnsi="Consolas"/>
          <w:color w:val="000000"/>
        </w:rPr>
        <w:t>MedianOfThreeQuickSort</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void </w:t>
      </w:r>
      <w:proofErr w:type="spellStart"/>
      <w:r>
        <w:rPr>
          <w:rFonts w:ascii="Consolas" w:hAnsi="Consolas"/>
          <w:color w:val="000000"/>
        </w:rPr>
        <w:t>performSort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recQuickSort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w:t>
      </w:r>
      <w:r>
        <w:rPr>
          <w:rFonts w:ascii="Consolas" w:hAnsi="Consolas"/>
          <w:color w:val="0000FF"/>
        </w:rPr>
        <w:t>0</w:t>
      </w:r>
      <w:r>
        <w:rPr>
          <w:rFonts w:ascii="Consolas" w:hAnsi="Consolas"/>
          <w:color w:val="000000"/>
        </w:rPr>
        <w:t xml:space="preserve">, </w:t>
      </w:r>
      <w:proofErr w:type="spellStart"/>
      <w:r>
        <w:rPr>
          <w:rFonts w:ascii="Consolas" w:hAnsi="Consolas"/>
          <w:color w:val="000000"/>
        </w:rPr>
        <w:t>intArray.</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recQuickSort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left,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right)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size = right - left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(size &lt;= </w:t>
      </w:r>
      <w:r>
        <w:rPr>
          <w:rFonts w:ascii="Consolas" w:hAnsi="Consolas"/>
          <w:color w:val="0000FF"/>
        </w:rPr>
        <w:t>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manualSort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left, right);</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median = </w:t>
      </w:r>
      <w:proofErr w:type="spellStart"/>
      <w:r>
        <w:rPr>
          <w:rFonts w:ascii="Consolas" w:hAnsi="Consolas"/>
          <w:color w:val="000000"/>
        </w:rPr>
        <w:t>medianOfThree</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left, right);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partition = </w:t>
      </w:r>
      <w:proofErr w:type="spellStart"/>
      <w:r>
        <w:rPr>
          <w:rFonts w:ascii="Consolas" w:hAnsi="Consolas"/>
          <w:color w:val="000000"/>
        </w:rPr>
        <w:t>partitionIt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left, right, median);</w:t>
      </w:r>
      <w:r>
        <w:rPr>
          <w:rFonts w:ascii="Consolas" w:hAnsi="Consolas"/>
          <w:color w:val="000000"/>
        </w:rPr>
        <w:br/>
        <w:t xml:space="preserve">            </w:t>
      </w:r>
      <w:proofErr w:type="spellStart"/>
      <w:r>
        <w:rPr>
          <w:rFonts w:ascii="Consolas" w:hAnsi="Consolas"/>
          <w:color w:val="000000"/>
        </w:rPr>
        <w:t>recQuickSort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left, partition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recQuickSort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 partition + </w:t>
      </w:r>
      <w:r>
        <w:rPr>
          <w:rFonts w:ascii="Consolas" w:hAnsi="Consolas"/>
          <w:color w:val="0000FF"/>
        </w:rPr>
        <w:t>1</w:t>
      </w:r>
      <w:r>
        <w:rPr>
          <w:rFonts w:ascii="Consolas" w:hAnsi="Consolas"/>
          <w:color w:val="000000"/>
        </w:rPr>
        <w:t>, right);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medianOfThree</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left,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right)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center = (left + right) / </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[center])</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left, center);</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[right])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left, right);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[center] &gt; </w:t>
      </w:r>
      <w:proofErr w:type="spellStart"/>
      <w:r>
        <w:rPr>
          <w:rFonts w:ascii="Consolas" w:hAnsi="Consolas"/>
          <w:color w:val="000000"/>
        </w:rPr>
        <w:t>intArray</w:t>
      </w:r>
      <w:proofErr w:type="spellEnd"/>
      <w:r>
        <w:rPr>
          <w:rFonts w:ascii="Consolas" w:hAnsi="Consolas"/>
          <w:color w:val="000000"/>
        </w:rPr>
        <w:t>[right])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center, right);</w:t>
      </w:r>
      <w:r>
        <w:rPr>
          <w:rFonts w:ascii="Consolas" w:hAnsi="Consolas"/>
          <w:color w:val="000000"/>
        </w:rPr>
        <w:br/>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xml:space="preserve">, center, right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intArray</w:t>
      </w:r>
      <w:proofErr w:type="spellEnd"/>
      <w:r>
        <w:rPr>
          <w:rFonts w:ascii="Consolas" w:hAnsi="Consolas"/>
          <w:color w:val="000000"/>
        </w:rPr>
        <w:t xml:space="preserve">[right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swap(</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dex1,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dex2)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temp = </w:t>
      </w:r>
      <w:proofErr w:type="spellStart"/>
      <w:r>
        <w:rPr>
          <w:rFonts w:ascii="Consolas" w:hAnsi="Consolas"/>
          <w:color w:val="000000"/>
        </w:rPr>
        <w:t>intArray</w:t>
      </w:r>
      <w:proofErr w:type="spellEnd"/>
      <w:r>
        <w:rPr>
          <w:rFonts w:ascii="Consolas" w:hAnsi="Consolas"/>
          <w:color w:val="000000"/>
        </w:rPr>
        <w:t>[dex1];</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 xml:space="preserve">[dex1] = </w:t>
      </w:r>
      <w:proofErr w:type="spellStart"/>
      <w:r>
        <w:rPr>
          <w:rFonts w:ascii="Consolas" w:hAnsi="Consolas"/>
          <w:color w:val="000000"/>
        </w:rPr>
        <w:t>intArray</w:t>
      </w:r>
      <w:proofErr w:type="spellEnd"/>
      <w:r>
        <w:rPr>
          <w:rFonts w:ascii="Consolas" w:hAnsi="Consolas"/>
          <w:color w:val="000000"/>
        </w:rPr>
        <w:t>[dex2];</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[dex2] = temp;</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partitionIt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left,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right, </w:t>
      </w:r>
      <w:r>
        <w:rPr>
          <w:rFonts w:ascii="Consolas" w:hAnsi="Consolas"/>
          <w:b/>
          <w:bCs/>
          <w:color w:val="000080"/>
        </w:rPr>
        <w:t xml:space="preserve">double </w:t>
      </w:r>
      <w:r>
        <w:rPr>
          <w:rFonts w:ascii="Consolas" w:hAnsi="Consolas"/>
          <w:color w:val="000000"/>
        </w:rPr>
        <w:t>pivot)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leftPointer</w:t>
      </w:r>
      <w:proofErr w:type="spellEnd"/>
      <w:r>
        <w:rPr>
          <w:rFonts w:ascii="Consolas" w:hAnsi="Consolas"/>
          <w:color w:val="000000"/>
        </w:rPr>
        <w:t xml:space="preserve"> = left;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rightPointer</w:t>
      </w:r>
      <w:proofErr w:type="spellEnd"/>
      <w:r>
        <w:rPr>
          <w:rFonts w:ascii="Consolas" w:hAnsi="Consolas"/>
          <w:color w:val="000000"/>
        </w:rPr>
        <w:t xml:space="preserve"> = right -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leftPointer</w:t>
      </w:r>
      <w:proofErr w:type="spellEnd"/>
      <w:r>
        <w:rPr>
          <w:rFonts w:ascii="Consolas" w:hAnsi="Consolas"/>
          <w:color w:val="000000"/>
        </w:rPr>
        <w:t>] &lt; pivot)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rightPointer</w:t>
      </w:r>
      <w:proofErr w:type="spellEnd"/>
      <w:r>
        <w:rPr>
          <w:rFonts w:ascii="Consolas" w:hAnsi="Consolas"/>
          <w:color w:val="000000"/>
        </w:rPr>
        <w:t>] &gt; pivot)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leftPointer</w:t>
      </w:r>
      <w:proofErr w:type="spellEnd"/>
      <w:r>
        <w:rPr>
          <w:rFonts w:ascii="Consolas" w:hAnsi="Consolas"/>
          <w:color w:val="000000"/>
        </w:rPr>
        <w:t xml:space="preserve"> &gt;= </w:t>
      </w:r>
      <w:proofErr w:type="spellStart"/>
      <w:r>
        <w:rPr>
          <w:rFonts w:ascii="Consolas" w:hAnsi="Consolas"/>
          <w:color w:val="000000"/>
        </w:rPr>
        <w:t>rightPointer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swap(</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leftPointer</w:t>
      </w:r>
      <w:proofErr w:type="spellEnd"/>
      <w:r>
        <w:rPr>
          <w:rFonts w:ascii="Consolas" w:hAnsi="Consolas"/>
          <w:color w:val="000000"/>
        </w:rPr>
        <w:t xml:space="preserve">, </w:t>
      </w:r>
      <w:proofErr w:type="spellStart"/>
      <w:r>
        <w:rPr>
          <w:rFonts w:ascii="Consolas" w:hAnsi="Consolas"/>
          <w:color w:val="000000"/>
        </w:rPr>
        <w:t>rightPointer</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leftPointer</w:t>
      </w:r>
      <w:proofErr w:type="spellEnd"/>
      <w:r>
        <w:rPr>
          <w:rFonts w:ascii="Consolas" w:hAnsi="Consolas"/>
          <w:color w:val="000000"/>
        </w:rPr>
        <w:t xml:space="preserve">, right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leftPointer</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private void </w:t>
      </w:r>
      <w:proofErr w:type="spellStart"/>
      <w:r>
        <w:rPr>
          <w:rFonts w:ascii="Consolas" w:hAnsi="Consolas"/>
          <w:color w:val="000000"/>
        </w:rPr>
        <w:t>manualSort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left,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right)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size = right - left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(size &lt;=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(size == </w:t>
      </w:r>
      <w:r>
        <w:rPr>
          <w:rFonts w:ascii="Consolas" w:hAnsi="Consolas"/>
          <w:color w:val="0000FF"/>
        </w:rPr>
        <w:t>2</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[right])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left, right);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 xml:space="preserve">[right - </w:t>
      </w:r>
      <w:r>
        <w:rPr>
          <w:rFonts w:ascii="Consolas" w:hAnsi="Consolas"/>
          <w:color w:val="0000FF"/>
        </w:rPr>
        <w:t>1</w:t>
      </w:r>
      <w:r>
        <w:rPr>
          <w:rFonts w:ascii="Consolas" w:hAnsi="Consolas"/>
          <w:color w:val="000000"/>
        </w:rPr>
        <w: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xml:space="preserve">, left, right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[left] &gt; </w:t>
      </w:r>
      <w:proofErr w:type="spellStart"/>
      <w:r>
        <w:rPr>
          <w:rFonts w:ascii="Consolas" w:hAnsi="Consolas"/>
          <w:color w:val="000000"/>
        </w:rPr>
        <w:t>intArray</w:t>
      </w:r>
      <w:proofErr w:type="spellEnd"/>
      <w:r>
        <w:rPr>
          <w:rFonts w:ascii="Consolas" w:hAnsi="Consolas"/>
          <w:color w:val="000000"/>
        </w:rPr>
        <w:t>[right])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left, right);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 xml:space="preserve">[right - </w:t>
      </w:r>
      <w:r>
        <w:rPr>
          <w:rFonts w:ascii="Consolas" w:hAnsi="Consolas"/>
          <w:color w:val="0000FF"/>
        </w:rPr>
        <w:t>1</w:t>
      </w:r>
      <w:r>
        <w:rPr>
          <w:rFonts w:ascii="Consolas" w:hAnsi="Consolas"/>
          <w:color w:val="000000"/>
        </w:rPr>
        <w:t xml:space="preserve">] &gt; </w:t>
      </w:r>
      <w:proofErr w:type="spellStart"/>
      <w:r>
        <w:rPr>
          <w:rFonts w:ascii="Consolas" w:hAnsi="Consolas"/>
          <w:color w:val="000000"/>
        </w:rPr>
        <w:t>intArray</w:t>
      </w:r>
      <w:proofErr w:type="spellEnd"/>
      <w:r>
        <w:rPr>
          <w:rFonts w:ascii="Consolas" w:hAnsi="Consolas"/>
          <w:color w:val="000000"/>
        </w:rPr>
        <w:t>[right])</w:t>
      </w:r>
      <w:r>
        <w:rPr>
          <w:rFonts w:ascii="Consolas" w:hAnsi="Consolas"/>
          <w:color w:val="000000"/>
        </w:rPr>
        <w:br/>
        <w:t xml:space="preserve">                swap(</w:t>
      </w:r>
      <w:proofErr w:type="spellStart"/>
      <w:r>
        <w:rPr>
          <w:rFonts w:ascii="Consolas" w:hAnsi="Consolas"/>
          <w:color w:val="000000"/>
        </w:rPr>
        <w:t>intArray</w:t>
      </w:r>
      <w:proofErr w:type="spellEnd"/>
      <w:r>
        <w:rPr>
          <w:rFonts w:ascii="Consolas" w:hAnsi="Consolas"/>
          <w:color w:val="000000"/>
        </w:rPr>
        <w:t xml:space="preserve">, right - </w:t>
      </w:r>
      <w:r>
        <w:rPr>
          <w:rFonts w:ascii="Consolas" w:hAnsi="Consolas"/>
          <w:color w:val="0000FF"/>
        </w:rPr>
        <w:t>1</w:t>
      </w:r>
      <w:r>
        <w:rPr>
          <w:rFonts w:ascii="Consolas" w:hAnsi="Consolas"/>
          <w:color w:val="000000"/>
        </w:rPr>
        <w:t>, right);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CE4318" w:rsidRDefault="00CE4318" w:rsidP="00CE4318">
      <w:pPr>
        <w:rPr>
          <w:sz w:val="32"/>
          <w:szCs w:val="32"/>
        </w:rPr>
      </w:pPr>
    </w:p>
    <w:p w:rsidR="00CE4318" w:rsidRDefault="00CE4318" w:rsidP="00CE4318">
      <w:pPr>
        <w:rPr>
          <w:b/>
          <w:sz w:val="28"/>
          <w:szCs w:val="28"/>
        </w:rPr>
      </w:pPr>
      <w:r>
        <w:rPr>
          <w:b/>
          <w:sz w:val="28"/>
          <w:szCs w:val="28"/>
        </w:rPr>
        <w:t>Main.java</w:t>
      </w:r>
    </w:p>
    <w:p w:rsidR="00CE4318" w:rsidRDefault="00CE4318" w:rsidP="00CE4318">
      <w:pPr>
        <w:rPr>
          <w:sz w:val="32"/>
          <w:szCs w:val="32"/>
        </w:rPr>
      </w:pPr>
    </w:p>
    <w:p w:rsidR="00CE4318" w:rsidRDefault="00CE4318" w:rsidP="00CE4318">
      <w:pPr>
        <w:pStyle w:val="HTMLPreformatted"/>
        <w:shd w:val="clear" w:color="auto" w:fill="FFFFFF"/>
        <w:rPr>
          <w:rFonts w:ascii="Consolas" w:hAnsi="Consolas"/>
          <w:color w:val="000000"/>
        </w:rPr>
      </w:pPr>
      <w:r>
        <w:rPr>
          <w:rFonts w:ascii="Consolas" w:hAnsi="Consolas"/>
          <w:b/>
          <w:bCs/>
          <w:color w:val="000080"/>
        </w:rPr>
        <w:t xml:space="preserve">package </w:t>
      </w:r>
      <w:proofErr w:type="spellStart"/>
      <w:r>
        <w:rPr>
          <w:rFonts w:ascii="Consolas" w:hAnsi="Consolas"/>
          <w:color w:val="000000"/>
        </w:rPr>
        <w:t>edu.uncc.cci.algods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org.math.plot.Plot2DPanel;</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javax.swing</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java.awt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w:t>
      </w:r>
      <w:r>
        <w:rPr>
          <w:rFonts w:ascii="Consolas" w:hAnsi="Consolas"/>
          <w:i/>
          <w:iCs/>
          <w:color w:val="808080"/>
        </w:rPr>
        <w:br/>
        <w:t>Project 01</w:t>
      </w:r>
      <w:r>
        <w:rPr>
          <w:rFonts w:ascii="Consolas" w:hAnsi="Consolas"/>
          <w:i/>
          <w:iCs/>
          <w:color w:val="808080"/>
        </w:rPr>
        <w:br/>
        <w:t xml:space="preserve">Authors: Ankit Pandita, </w:t>
      </w:r>
      <w:proofErr w:type="spellStart"/>
      <w:r>
        <w:rPr>
          <w:rFonts w:ascii="Consolas" w:hAnsi="Consolas"/>
          <w:i/>
          <w:iCs/>
          <w:color w:val="808080"/>
        </w:rPr>
        <w:t>Jinraj</w:t>
      </w:r>
      <w:proofErr w:type="spellEnd"/>
      <w:r>
        <w:rPr>
          <w:rFonts w:ascii="Consolas" w:hAnsi="Consolas"/>
          <w:i/>
          <w:iCs/>
          <w:color w:val="808080"/>
        </w:rPr>
        <w:t xml:space="preserve"> Jain</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b/>
          <w:bCs/>
          <w:color w:val="000080"/>
        </w:rPr>
        <w:t xml:space="preserve">public class </w:t>
      </w:r>
      <w:r>
        <w:rPr>
          <w:rFonts w:ascii="Consolas" w:hAnsi="Consolas"/>
          <w:color w:val="000000"/>
        </w:rPr>
        <w:t>Main {</w:t>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main(String[] </w:t>
      </w:r>
      <w:proofErr w:type="spellStart"/>
      <w:r>
        <w:rPr>
          <w:rFonts w:ascii="Consolas" w:hAnsi="Consolas"/>
          <w:color w:val="000000"/>
        </w:rPr>
        <w:t>args</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arraySizes</w:t>
      </w:r>
      <w:proofErr w:type="spellEnd"/>
      <w:r>
        <w:rPr>
          <w:rFonts w:ascii="Consolas" w:hAnsi="Consolas"/>
          <w:color w:val="000000"/>
        </w:rPr>
        <w:t xml:space="preserve"> = {</w:t>
      </w:r>
      <w:r w:rsidR="002E0A03">
        <w:rPr>
          <w:rFonts w:ascii="Consolas" w:hAnsi="Consolas"/>
          <w:color w:val="0000FF"/>
        </w:rPr>
        <w:t>1000, 2000, 5000, 10000,</w:t>
      </w:r>
      <w:r w:rsidR="00302325">
        <w:rPr>
          <w:rFonts w:ascii="Consolas" w:hAnsi="Consolas"/>
          <w:color w:val="0000FF"/>
        </w:rPr>
        <w:t xml:space="preserve"> 20000,</w:t>
      </w:r>
      <w:r w:rsidR="002E0A03">
        <w:rPr>
          <w:rFonts w:ascii="Consolas" w:hAnsi="Consolas"/>
          <w:color w:val="0000FF"/>
        </w:rPr>
        <w:t xml:space="preserve"> 40000, 50000</w:t>
      </w:r>
      <w:r>
        <w:rPr>
          <w:rFonts w:ascii="Consolas" w:hAnsi="Consolas"/>
          <w:color w:val="000000"/>
        </w:rPr>
        <w:t>};</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w:t>
      </w:r>
      <w:proofErr w:type="spellStart"/>
      <w:r>
        <w:rPr>
          <w:rFonts w:ascii="Consolas" w:hAnsi="Consolas"/>
          <w:color w:val="000000"/>
        </w:rPr>
        <w:t>doubleIS</w:t>
      </w:r>
      <w:proofErr w:type="spellEnd"/>
      <w:r>
        <w:rPr>
          <w:rFonts w:ascii="Consolas" w:hAnsi="Consolas"/>
          <w:color w:val="000000"/>
        </w:rPr>
        <w:t xml:space="preserve">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w:t>
      </w:r>
      <w:proofErr w:type="spellStart"/>
      <w:r>
        <w:rPr>
          <w:rFonts w:ascii="Consolas" w:hAnsi="Consolas"/>
          <w:color w:val="000000"/>
        </w:rPr>
        <w:t>doubleMS</w:t>
      </w:r>
      <w:proofErr w:type="spellEnd"/>
      <w:r>
        <w:rPr>
          <w:rFonts w:ascii="Consolas" w:hAnsi="Consolas"/>
          <w:color w:val="000000"/>
        </w:rPr>
        <w:t xml:space="preserve">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w:t>
      </w:r>
      <w:proofErr w:type="spellStart"/>
      <w:r>
        <w:rPr>
          <w:rFonts w:ascii="Consolas" w:hAnsi="Consolas"/>
          <w:color w:val="000000"/>
        </w:rPr>
        <w:t>doubleHS</w:t>
      </w:r>
      <w:proofErr w:type="spellEnd"/>
      <w:r>
        <w:rPr>
          <w:rFonts w:ascii="Consolas" w:hAnsi="Consolas"/>
          <w:color w:val="000000"/>
        </w:rPr>
        <w:t xml:space="preserve">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w:t>
      </w:r>
      <w:proofErr w:type="spellStart"/>
      <w:r>
        <w:rPr>
          <w:rFonts w:ascii="Consolas" w:hAnsi="Consolas"/>
          <w:color w:val="000000"/>
        </w:rPr>
        <w:t>doubleIP</w:t>
      </w:r>
      <w:proofErr w:type="spellEnd"/>
      <w:r>
        <w:rPr>
          <w:rFonts w:ascii="Consolas" w:hAnsi="Consolas"/>
          <w:color w:val="000000"/>
        </w:rPr>
        <w:t xml:space="preserve">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doubleM3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count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arraySizes</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arrNum1 = </w:t>
      </w:r>
      <w:proofErr w:type="spellStart"/>
      <w:r>
        <w:rPr>
          <w:rFonts w:ascii="Consolas" w:hAnsi="Consolas"/>
          <w:i/>
          <w:iCs/>
          <w:color w:val="000000"/>
        </w:rPr>
        <w:t>getArray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arrNum2 = </w:t>
      </w:r>
      <w:proofErr w:type="spellStart"/>
      <w:r>
        <w:rPr>
          <w:rFonts w:ascii="Consolas" w:hAnsi="Consolas"/>
          <w:i/>
          <w:iCs/>
          <w:color w:val="000000"/>
        </w:rPr>
        <w:t>getArray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arrNum3 = </w:t>
      </w:r>
      <w:proofErr w:type="spellStart"/>
      <w:r>
        <w:rPr>
          <w:rFonts w:ascii="Consolas" w:hAnsi="Consolas"/>
          <w:i/>
          <w:iCs/>
          <w:color w:val="000000"/>
        </w:rPr>
        <w:t>getArray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sidR="002E0A03">
        <w:rPr>
          <w:rFonts w:ascii="Consolas" w:hAnsi="Consolas"/>
          <w:i/>
          <w:iCs/>
          <w:color w:val="808080"/>
        </w:rPr>
        <w:t>//</w:t>
      </w:r>
      <w:proofErr w:type="spellStart"/>
      <w:r>
        <w:rPr>
          <w:rFonts w:ascii="Consolas" w:hAnsi="Consolas"/>
          <w:i/>
          <w:iCs/>
          <w:color w:val="808080"/>
        </w:rPr>
        <w:t>sortArrayAscending</w:t>
      </w:r>
      <w:proofErr w:type="spellEnd"/>
      <w:r>
        <w:rPr>
          <w:rFonts w:ascii="Consolas" w:hAnsi="Consolas"/>
          <w:i/>
          <w:iCs/>
          <w:color w:val="808080"/>
        </w:rPr>
        <w:t>(arrNum1, arrNum2, arrNum3);</w:t>
      </w:r>
      <w:r>
        <w:rPr>
          <w:rFonts w:ascii="Consolas" w:hAnsi="Consolas"/>
          <w:i/>
          <w:iCs/>
          <w:color w:val="808080"/>
        </w:rPr>
        <w:br/>
        <w:t xml:space="preserve">              //</w:t>
      </w:r>
      <w:proofErr w:type="spellStart"/>
      <w:r>
        <w:rPr>
          <w:rFonts w:ascii="Consolas" w:hAnsi="Consolas"/>
          <w:i/>
          <w:iCs/>
          <w:color w:val="808080"/>
        </w:rPr>
        <w:t>sortArrayDescending</w:t>
      </w:r>
      <w:proofErr w:type="spellEnd"/>
      <w:r>
        <w:rPr>
          <w:rFonts w:ascii="Consolas" w:hAnsi="Consolas"/>
          <w:i/>
          <w:iCs/>
          <w:color w:val="808080"/>
        </w:rPr>
        <w:t>(arrNum1, arrNum2, arrNum3);</w:t>
      </w:r>
      <w:r>
        <w:rPr>
          <w:rFonts w:ascii="Consolas" w:hAnsi="Consolas"/>
          <w:i/>
          <w:iCs/>
          <w:color w:val="808080"/>
        </w:rPr>
        <w:br/>
        <w:t xml:space="preserve">            </w:t>
      </w:r>
      <w:proofErr w:type="spellStart"/>
      <w:r>
        <w:rPr>
          <w:rFonts w:ascii="Consolas" w:hAnsi="Consolas"/>
          <w:color w:val="000000"/>
        </w:rPr>
        <w:t>doubleIS</w:t>
      </w:r>
      <w:proofErr w:type="spellEnd"/>
      <w:r>
        <w:rPr>
          <w:rFonts w:ascii="Consolas" w:hAnsi="Consolas"/>
          <w:color w:val="000000"/>
        </w:rPr>
        <w:t xml:space="preserve">[count] = </w:t>
      </w:r>
      <w:proofErr w:type="spellStart"/>
      <w:r>
        <w:rPr>
          <w:rFonts w:ascii="Consolas" w:hAnsi="Consolas"/>
          <w:i/>
          <w:iCs/>
          <w:color w:val="000000"/>
        </w:rPr>
        <w:t>getExecutionTimeIS</w:t>
      </w:r>
      <w:proofErr w:type="spellEnd"/>
      <w:r>
        <w:rPr>
          <w:rFonts w:ascii="Consolas" w:hAnsi="Consolas"/>
          <w:color w:val="000000"/>
        </w:rPr>
        <w:t>(arrNum1, arrNum2, arrNum3);</w:t>
      </w:r>
      <w:r>
        <w:rPr>
          <w:rFonts w:ascii="Consolas" w:hAnsi="Consolas"/>
          <w:color w:val="000000"/>
        </w:rPr>
        <w:br/>
        <w:t xml:space="preserve">            </w:t>
      </w:r>
      <w:proofErr w:type="spellStart"/>
      <w:r>
        <w:rPr>
          <w:rFonts w:ascii="Consolas" w:hAnsi="Consolas"/>
          <w:color w:val="000000"/>
        </w:rPr>
        <w:t>doubleMS</w:t>
      </w:r>
      <w:proofErr w:type="spellEnd"/>
      <w:r>
        <w:rPr>
          <w:rFonts w:ascii="Consolas" w:hAnsi="Consolas"/>
          <w:color w:val="000000"/>
        </w:rPr>
        <w:t xml:space="preserve">[count] = </w:t>
      </w:r>
      <w:proofErr w:type="spellStart"/>
      <w:r>
        <w:rPr>
          <w:rFonts w:ascii="Consolas" w:hAnsi="Consolas"/>
          <w:i/>
          <w:iCs/>
          <w:color w:val="000000"/>
        </w:rPr>
        <w:t>getExecutionTimeMS</w:t>
      </w:r>
      <w:proofErr w:type="spellEnd"/>
      <w:r>
        <w:rPr>
          <w:rFonts w:ascii="Consolas" w:hAnsi="Consolas"/>
          <w:color w:val="000000"/>
        </w:rPr>
        <w:t>(arrNum1, arrNum2, arrNum3);</w:t>
      </w:r>
      <w:r>
        <w:rPr>
          <w:rFonts w:ascii="Consolas" w:hAnsi="Consolas"/>
          <w:color w:val="000000"/>
        </w:rPr>
        <w:br/>
        <w:t xml:space="preserve">            </w:t>
      </w:r>
      <w:proofErr w:type="spellStart"/>
      <w:r>
        <w:rPr>
          <w:rFonts w:ascii="Consolas" w:hAnsi="Consolas"/>
          <w:color w:val="000000"/>
        </w:rPr>
        <w:t>doubleHS</w:t>
      </w:r>
      <w:proofErr w:type="spellEnd"/>
      <w:r>
        <w:rPr>
          <w:rFonts w:ascii="Consolas" w:hAnsi="Consolas"/>
          <w:color w:val="000000"/>
        </w:rPr>
        <w:t xml:space="preserve">[count] = </w:t>
      </w:r>
      <w:proofErr w:type="spellStart"/>
      <w:r>
        <w:rPr>
          <w:rFonts w:ascii="Consolas" w:hAnsi="Consolas"/>
          <w:i/>
          <w:iCs/>
          <w:color w:val="000000"/>
        </w:rPr>
        <w:t>getExecutionTimeHS</w:t>
      </w:r>
      <w:proofErr w:type="spellEnd"/>
      <w:r>
        <w:rPr>
          <w:rFonts w:ascii="Consolas" w:hAnsi="Consolas"/>
          <w:color w:val="000000"/>
        </w:rPr>
        <w:t>(arrNum1, arrNum2, arrNum3);</w:t>
      </w:r>
      <w:r>
        <w:rPr>
          <w:rFonts w:ascii="Consolas" w:hAnsi="Consolas"/>
          <w:color w:val="000000"/>
        </w:rPr>
        <w:br/>
        <w:t xml:space="preserve">            </w:t>
      </w:r>
      <w:proofErr w:type="spellStart"/>
      <w:r>
        <w:rPr>
          <w:rFonts w:ascii="Consolas" w:hAnsi="Consolas"/>
          <w:color w:val="000000"/>
        </w:rPr>
        <w:t>doubleIP</w:t>
      </w:r>
      <w:proofErr w:type="spellEnd"/>
      <w:r>
        <w:rPr>
          <w:rFonts w:ascii="Consolas" w:hAnsi="Consolas"/>
          <w:color w:val="000000"/>
        </w:rPr>
        <w:t xml:space="preserve">[count] = </w:t>
      </w:r>
      <w:proofErr w:type="spellStart"/>
      <w:r>
        <w:rPr>
          <w:rFonts w:ascii="Consolas" w:hAnsi="Consolas"/>
          <w:i/>
          <w:iCs/>
          <w:color w:val="000000"/>
        </w:rPr>
        <w:t>getExecutionTimeIP</w:t>
      </w:r>
      <w:proofErr w:type="spellEnd"/>
      <w:r>
        <w:rPr>
          <w:rFonts w:ascii="Consolas" w:hAnsi="Consolas"/>
          <w:color w:val="000000"/>
        </w:rPr>
        <w:t>(arrNum1, arrNum2, arrNum3);</w:t>
      </w:r>
      <w:r>
        <w:rPr>
          <w:rFonts w:ascii="Consolas" w:hAnsi="Consolas"/>
          <w:color w:val="000000"/>
        </w:rPr>
        <w:br/>
        <w:t xml:space="preserve">            doubleM3[count] = </w:t>
      </w:r>
      <w:r>
        <w:rPr>
          <w:rFonts w:ascii="Consolas" w:hAnsi="Consolas"/>
          <w:i/>
          <w:iCs/>
          <w:color w:val="000000"/>
        </w:rPr>
        <w:t>getExecutionTimeM3</w:t>
      </w:r>
      <w:r>
        <w:rPr>
          <w:rFonts w:ascii="Consolas" w:hAnsi="Consolas"/>
          <w:color w:val="000000"/>
        </w:rPr>
        <w:t>(arrNum1, arrNum2, arrNum3);</w:t>
      </w:r>
      <w:r>
        <w:rPr>
          <w:rFonts w:ascii="Consolas" w:hAnsi="Consolas"/>
          <w:color w:val="000000"/>
        </w:rPr>
        <w:br/>
        <w:t xml:space="preserve">            count++;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double</w:t>
      </w:r>
      <w:r>
        <w:rPr>
          <w:rFonts w:ascii="Consolas" w:hAnsi="Consolas"/>
          <w:color w:val="000000"/>
        </w:rPr>
        <w:t xml:space="preserve">[] doubles = </w:t>
      </w:r>
      <w:r>
        <w:rPr>
          <w:rFonts w:ascii="Consolas" w:hAnsi="Consolas"/>
          <w:b/>
          <w:bCs/>
          <w:color w:val="000080"/>
        </w:rPr>
        <w:t>new double</w:t>
      </w:r>
      <w:r>
        <w:rPr>
          <w:rFonts w:ascii="Consolas" w:hAnsi="Consolas"/>
          <w:color w:val="000000"/>
        </w:rPr>
        <w:t>[</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arraySizes.</w:t>
      </w:r>
      <w:r>
        <w:rPr>
          <w:rFonts w:ascii="Consolas" w:hAnsi="Consolas"/>
          <w:b/>
          <w:bCs/>
          <w:color w:val="660E7A"/>
        </w:rPr>
        <w:t>length</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doubles[</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arraySizes</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i/>
          <w:iCs/>
          <w:color w:val="808080"/>
        </w:rPr>
        <w:t xml:space="preserve">// create your </w:t>
      </w:r>
      <w:proofErr w:type="spellStart"/>
      <w:r>
        <w:rPr>
          <w:rFonts w:ascii="Consolas" w:hAnsi="Consolas"/>
          <w:i/>
          <w:iCs/>
          <w:color w:val="808080"/>
        </w:rPr>
        <w:t>PlotPanel</w:t>
      </w:r>
      <w:proofErr w:type="spellEnd"/>
      <w:r>
        <w:rPr>
          <w:rFonts w:ascii="Consolas" w:hAnsi="Consolas"/>
          <w:i/>
          <w:iCs/>
          <w:color w:val="808080"/>
        </w:rPr>
        <w:t xml:space="preserve"> (you can use it as a </w:t>
      </w:r>
      <w:proofErr w:type="spellStart"/>
      <w:r>
        <w:rPr>
          <w:rFonts w:ascii="Consolas" w:hAnsi="Consolas"/>
          <w:i/>
          <w:iCs/>
          <w:color w:val="808080"/>
        </w:rPr>
        <w:t>JPanel</w:t>
      </w:r>
      <w:proofErr w:type="spellEnd"/>
      <w:r>
        <w:rPr>
          <w:rFonts w:ascii="Consolas" w:hAnsi="Consolas"/>
          <w:i/>
          <w:iCs/>
          <w:color w:val="808080"/>
        </w:rPr>
        <w:t>)</w:t>
      </w:r>
      <w:r>
        <w:rPr>
          <w:rFonts w:ascii="Consolas" w:hAnsi="Consolas"/>
          <w:i/>
          <w:iCs/>
          <w:color w:val="808080"/>
        </w:rPr>
        <w:br/>
        <w:t xml:space="preserve">        </w:t>
      </w:r>
      <w:r>
        <w:rPr>
          <w:rFonts w:ascii="Consolas" w:hAnsi="Consolas"/>
          <w:color w:val="000000"/>
        </w:rPr>
        <w:t xml:space="preserve">Plot2DPanel plot = </w:t>
      </w:r>
      <w:r>
        <w:rPr>
          <w:rFonts w:ascii="Consolas" w:hAnsi="Consolas"/>
          <w:b/>
          <w:bCs/>
          <w:color w:val="000080"/>
        </w:rPr>
        <w:t xml:space="preserve">new </w:t>
      </w:r>
      <w:r>
        <w:rPr>
          <w:rFonts w:ascii="Consolas" w:hAnsi="Consolas"/>
          <w:color w:val="000000"/>
        </w:rPr>
        <w:t>Plot2DPanel();</w:t>
      </w:r>
      <w:r>
        <w:rPr>
          <w:rFonts w:ascii="Consolas" w:hAnsi="Consolas"/>
          <w:color w:val="000000"/>
        </w:rPr>
        <w:br/>
        <w:t xml:space="preserve">        </w:t>
      </w:r>
      <w:r>
        <w:rPr>
          <w:rFonts w:ascii="Consolas" w:hAnsi="Consolas"/>
          <w:i/>
          <w:iCs/>
          <w:color w:val="808080"/>
        </w:rPr>
        <w:t xml:space="preserve">// add a line plot to the </w:t>
      </w:r>
      <w:proofErr w:type="spellStart"/>
      <w:r>
        <w:rPr>
          <w:rFonts w:ascii="Consolas" w:hAnsi="Consolas"/>
          <w:i/>
          <w:iCs/>
          <w:color w:val="808080"/>
        </w:rPr>
        <w:t>PlotPanel</w:t>
      </w:r>
      <w:proofErr w:type="spellEnd"/>
      <w:r>
        <w:rPr>
          <w:rFonts w:ascii="Consolas" w:hAnsi="Consolas"/>
          <w:i/>
          <w:iCs/>
          <w:color w:val="808080"/>
        </w:rPr>
        <w:br/>
        <w:t xml:space="preserve">        </w:t>
      </w:r>
      <w:proofErr w:type="spellStart"/>
      <w:r>
        <w:rPr>
          <w:rFonts w:ascii="Consolas" w:hAnsi="Consolas"/>
          <w:color w:val="000000"/>
        </w:rPr>
        <w:t>plot.addLinePlot</w:t>
      </w:r>
      <w:proofErr w:type="spellEnd"/>
      <w:r>
        <w:rPr>
          <w:rFonts w:ascii="Consolas" w:hAnsi="Consolas"/>
          <w:color w:val="000000"/>
        </w:rPr>
        <w:t>(</w:t>
      </w:r>
      <w:r>
        <w:rPr>
          <w:rFonts w:ascii="Consolas" w:hAnsi="Consolas"/>
          <w:b/>
          <w:bCs/>
          <w:color w:val="008000"/>
        </w:rPr>
        <w:t>"Insertion Sort"</w:t>
      </w:r>
      <w:r>
        <w:rPr>
          <w:rFonts w:ascii="Consolas" w:hAnsi="Consolas"/>
          <w:color w:val="000000"/>
        </w:rPr>
        <w:t xml:space="preserve">, </w:t>
      </w:r>
      <w:proofErr w:type="spellStart"/>
      <w:r>
        <w:rPr>
          <w:rFonts w:ascii="Consolas" w:hAnsi="Consolas"/>
          <w:color w:val="000000"/>
        </w:rPr>
        <w:t>Color.</w:t>
      </w:r>
      <w:r>
        <w:rPr>
          <w:rFonts w:ascii="Consolas" w:hAnsi="Consolas"/>
          <w:b/>
          <w:bCs/>
          <w:i/>
          <w:iCs/>
          <w:color w:val="660E7A"/>
        </w:rPr>
        <w:t>red</w:t>
      </w:r>
      <w:proofErr w:type="spellEnd"/>
      <w:r>
        <w:rPr>
          <w:rFonts w:ascii="Consolas" w:hAnsi="Consolas"/>
          <w:color w:val="000000"/>
        </w:rPr>
        <w:t xml:space="preserve">, doubles, </w:t>
      </w:r>
      <w:proofErr w:type="spellStart"/>
      <w:r>
        <w:rPr>
          <w:rFonts w:ascii="Consolas" w:hAnsi="Consolas"/>
          <w:color w:val="000000"/>
        </w:rPr>
        <w:t>doubleIS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plot.addLinePlot</w:t>
      </w:r>
      <w:proofErr w:type="spellEnd"/>
      <w:r>
        <w:rPr>
          <w:rFonts w:ascii="Consolas" w:hAnsi="Consolas"/>
          <w:color w:val="000000"/>
        </w:rPr>
        <w:t>(</w:t>
      </w:r>
      <w:r>
        <w:rPr>
          <w:rFonts w:ascii="Consolas" w:hAnsi="Consolas"/>
          <w:b/>
          <w:bCs/>
          <w:color w:val="008000"/>
        </w:rPr>
        <w:t>"Merge Sort"</w:t>
      </w:r>
      <w:r>
        <w:rPr>
          <w:rFonts w:ascii="Consolas" w:hAnsi="Consolas"/>
          <w:color w:val="000000"/>
        </w:rPr>
        <w:t xml:space="preserve">, </w:t>
      </w:r>
      <w:proofErr w:type="spellStart"/>
      <w:r>
        <w:rPr>
          <w:rFonts w:ascii="Consolas" w:hAnsi="Consolas"/>
          <w:color w:val="000000"/>
        </w:rPr>
        <w:t>Color.</w:t>
      </w:r>
      <w:r>
        <w:rPr>
          <w:rFonts w:ascii="Consolas" w:hAnsi="Consolas"/>
          <w:b/>
          <w:bCs/>
          <w:i/>
          <w:iCs/>
          <w:color w:val="660E7A"/>
        </w:rPr>
        <w:t>green</w:t>
      </w:r>
      <w:proofErr w:type="spellEnd"/>
      <w:r>
        <w:rPr>
          <w:rFonts w:ascii="Consolas" w:hAnsi="Consolas"/>
          <w:color w:val="000000"/>
        </w:rPr>
        <w:t xml:space="preserve">, doubles, </w:t>
      </w:r>
      <w:proofErr w:type="spellStart"/>
      <w:r>
        <w:rPr>
          <w:rFonts w:ascii="Consolas" w:hAnsi="Consolas"/>
          <w:color w:val="000000"/>
        </w:rPr>
        <w:t>doubleMS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plot.addLinePlot</w:t>
      </w:r>
      <w:proofErr w:type="spellEnd"/>
      <w:r>
        <w:rPr>
          <w:rFonts w:ascii="Consolas" w:hAnsi="Consolas"/>
          <w:color w:val="000000"/>
        </w:rPr>
        <w:t>(</w:t>
      </w:r>
      <w:r>
        <w:rPr>
          <w:rFonts w:ascii="Consolas" w:hAnsi="Consolas"/>
          <w:b/>
          <w:bCs/>
          <w:color w:val="008000"/>
        </w:rPr>
        <w:t>"Heap Sort"</w:t>
      </w:r>
      <w:r>
        <w:rPr>
          <w:rFonts w:ascii="Consolas" w:hAnsi="Consolas"/>
          <w:color w:val="000000"/>
        </w:rPr>
        <w:t xml:space="preserve">, </w:t>
      </w:r>
      <w:proofErr w:type="spellStart"/>
      <w:r>
        <w:rPr>
          <w:rFonts w:ascii="Consolas" w:hAnsi="Consolas"/>
          <w:color w:val="000000"/>
        </w:rPr>
        <w:t>Color.</w:t>
      </w:r>
      <w:r>
        <w:rPr>
          <w:rFonts w:ascii="Consolas" w:hAnsi="Consolas"/>
          <w:b/>
          <w:bCs/>
          <w:i/>
          <w:iCs/>
          <w:color w:val="660E7A"/>
        </w:rPr>
        <w:t>blue</w:t>
      </w:r>
      <w:proofErr w:type="spellEnd"/>
      <w:r>
        <w:rPr>
          <w:rFonts w:ascii="Consolas" w:hAnsi="Consolas"/>
          <w:color w:val="000000"/>
        </w:rPr>
        <w:t xml:space="preserve">, doubles, </w:t>
      </w:r>
      <w:proofErr w:type="spellStart"/>
      <w:r>
        <w:rPr>
          <w:rFonts w:ascii="Consolas" w:hAnsi="Consolas"/>
          <w:color w:val="000000"/>
        </w:rPr>
        <w:t>doubleHS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plot.addLinePlot</w:t>
      </w:r>
      <w:proofErr w:type="spellEnd"/>
      <w:r>
        <w:rPr>
          <w:rFonts w:ascii="Consolas" w:hAnsi="Consolas"/>
          <w:color w:val="000000"/>
        </w:rPr>
        <w:t>(</w:t>
      </w:r>
      <w:r>
        <w:rPr>
          <w:rFonts w:ascii="Consolas" w:hAnsi="Consolas"/>
          <w:b/>
          <w:bCs/>
          <w:color w:val="008000"/>
        </w:rPr>
        <w:t>"In-Place Quick Sort"</w:t>
      </w:r>
      <w:r>
        <w:rPr>
          <w:rFonts w:ascii="Consolas" w:hAnsi="Consolas"/>
          <w:color w:val="000000"/>
        </w:rPr>
        <w:t xml:space="preserve">, </w:t>
      </w:r>
      <w:proofErr w:type="spellStart"/>
      <w:r>
        <w:rPr>
          <w:rFonts w:ascii="Consolas" w:hAnsi="Consolas"/>
          <w:color w:val="000000"/>
        </w:rPr>
        <w:t>Color.</w:t>
      </w:r>
      <w:r>
        <w:rPr>
          <w:rFonts w:ascii="Consolas" w:hAnsi="Consolas"/>
          <w:b/>
          <w:bCs/>
          <w:i/>
          <w:iCs/>
          <w:color w:val="660E7A"/>
        </w:rPr>
        <w:t>yellow</w:t>
      </w:r>
      <w:proofErr w:type="spellEnd"/>
      <w:r>
        <w:rPr>
          <w:rFonts w:ascii="Consolas" w:hAnsi="Consolas"/>
          <w:color w:val="000000"/>
        </w:rPr>
        <w:t xml:space="preserve">, doubles, </w:t>
      </w:r>
      <w:proofErr w:type="spellStart"/>
      <w:r>
        <w:rPr>
          <w:rFonts w:ascii="Consolas" w:hAnsi="Consolas"/>
          <w:color w:val="000000"/>
        </w:rPr>
        <w:t>doubleIP</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plot.addLinePlot</w:t>
      </w:r>
      <w:proofErr w:type="spellEnd"/>
      <w:r>
        <w:rPr>
          <w:rFonts w:ascii="Consolas" w:hAnsi="Consolas"/>
          <w:color w:val="000000"/>
        </w:rPr>
        <w:t>(</w:t>
      </w:r>
      <w:r>
        <w:rPr>
          <w:rFonts w:ascii="Consolas" w:hAnsi="Consolas"/>
          <w:b/>
          <w:bCs/>
          <w:color w:val="008000"/>
        </w:rPr>
        <w:t>"Median-of-Three Quick Sort"</w:t>
      </w:r>
      <w:r>
        <w:rPr>
          <w:rFonts w:ascii="Consolas" w:hAnsi="Consolas"/>
          <w:color w:val="000000"/>
        </w:rPr>
        <w:t xml:space="preserve">, </w:t>
      </w:r>
      <w:proofErr w:type="spellStart"/>
      <w:r>
        <w:rPr>
          <w:rFonts w:ascii="Consolas" w:hAnsi="Consolas"/>
          <w:color w:val="000000"/>
        </w:rPr>
        <w:t>Color.</w:t>
      </w:r>
      <w:r>
        <w:rPr>
          <w:rFonts w:ascii="Consolas" w:hAnsi="Consolas"/>
          <w:b/>
          <w:bCs/>
          <w:i/>
          <w:iCs/>
          <w:color w:val="660E7A"/>
        </w:rPr>
        <w:t>black</w:t>
      </w:r>
      <w:proofErr w:type="spellEnd"/>
      <w:r>
        <w:rPr>
          <w:rFonts w:ascii="Consolas" w:hAnsi="Consolas"/>
          <w:color w:val="000000"/>
        </w:rPr>
        <w:t>, doubles, doubleM3);</w:t>
      </w:r>
      <w:r>
        <w:rPr>
          <w:rFonts w:ascii="Consolas" w:hAnsi="Consolas"/>
          <w:color w:val="000000"/>
        </w:rPr>
        <w:br/>
        <w:t xml:space="preserve">        </w:t>
      </w:r>
      <w:r>
        <w:rPr>
          <w:rFonts w:ascii="Consolas" w:hAnsi="Consolas"/>
          <w:i/>
          <w:iCs/>
          <w:color w:val="808080"/>
        </w:rPr>
        <w:t xml:space="preserve">// put the </w:t>
      </w:r>
      <w:proofErr w:type="spellStart"/>
      <w:r>
        <w:rPr>
          <w:rFonts w:ascii="Consolas" w:hAnsi="Consolas"/>
          <w:i/>
          <w:iCs/>
          <w:color w:val="808080"/>
        </w:rPr>
        <w:t>PlotPanel</w:t>
      </w:r>
      <w:proofErr w:type="spellEnd"/>
      <w:r>
        <w:rPr>
          <w:rFonts w:ascii="Consolas" w:hAnsi="Consolas"/>
          <w:i/>
          <w:iCs/>
          <w:color w:val="808080"/>
        </w:rPr>
        <w:t xml:space="preserve"> in a </w:t>
      </w:r>
      <w:proofErr w:type="spellStart"/>
      <w:r>
        <w:rPr>
          <w:rFonts w:ascii="Consolas" w:hAnsi="Consolas"/>
          <w:i/>
          <w:iCs/>
          <w:color w:val="808080"/>
        </w:rPr>
        <w:t>JFrame</w:t>
      </w:r>
      <w:proofErr w:type="spellEnd"/>
      <w:r>
        <w:rPr>
          <w:rFonts w:ascii="Consolas" w:hAnsi="Consolas"/>
          <w:i/>
          <w:iCs/>
          <w:color w:val="808080"/>
        </w:rPr>
        <w:t xml:space="preserve">, as a </w:t>
      </w:r>
      <w:proofErr w:type="spellStart"/>
      <w:r>
        <w:rPr>
          <w:rFonts w:ascii="Consolas" w:hAnsi="Consolas"/>
          <w:i/>
          <w:iCs/>
          <w:color w:val="808080"/>
        </w:rPr>
        <w:t>JPanel</w:t>
      </w:r>
      <w:proofErr w:type="spellEnd"/>
      <w:r>
        <w:rPr>
          <w:rFonts w:ascii="Consolas" w:hAnsi="Consolas"/>
          <w:i/>
          <w:iCs/>
          <w:color w:val="808080"/>
        </w:rPr>
        <w:br/>
        <w:t xml:space="preserve">        </w:t>
      </w:r>
      <w:proofErr w:type="spellStart"/>
      <w:r>
        <w:rPr>
          <w:rFonts w:ascii="Consolas" w:hAnsi="Consolas"/>
          <w:color w:val="000000"/>
        </w:rPr>
        <w:t>JFrame</w:t>
      </w:r>
      <w:proofErr w:type="spellEnd"/>
      <w:r>
        <w:rPr>
          <w:rFonts w:ascii="Consolas" w:hAnsi="Consolas"/>
          <w:color w:val="000000"/>
        </w:rPr>
        <w:t xml:space="preserve"> frame = </w:t>
      </w:r>
      <w:r>
        <w:rPr>
          <w:rFonts w:ascii="Consolas" w:hAnsi="Consolas"/>
          <w:b/>
          <w:bCs/>
          <w:color w:val="000080"/>
        </w:rPr>
        <w:t xml:space="preserve">new </w:t>
      </w:r>
      <w:proofErr w:type="spellStart"/>
      <w:r>
        <w:rPr>
          <w:rFonts w:ascii="Consolas" w:hAnsi="Consolas"/>
          <w:color w:val="000000"/>
        </w:rPr>
        <w:t>JFrame</w:t>
      </w:r>
      <w:proofErr w:type="spellEnd"/>
      <w:r>
        <w:rPr>
          <w:rFonts w:ascii="Consolas" w:hAnsi="Consolas"/>
          <w:color w:val="000000"/>
        </w:rPr>
        <w:t>(</w:t>
      </w:r>
      <w:r>
        <w:rPr>
          <w:rFonts w:ascii="Consolas" w:hAnsi="Consolas"/>
          <w:b/>
          <w:bCs/>
          <w:color w:val="008000"/>
        </w:rPr>
        <w:t>"a plot panel"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frame.setContentPane</w:t>
      </w:r>
      <w:proofErr w:type="spellEnd"/>
      <w:r>
        <w:rPr>
          <w:rFonts w:ascii="Consolas" w:hAnsi="Consolas"/>
          <w:color w:val="000000"/>
        </w:rPr>
        <w:t>(plot);</w:t>
      </w:r>
      <w:r>
        <w:rPr>
          <w:rFonts w:ascii="Consolas" w:hAnsi="Consolas"/>
          <w:color w:val="000000"/>
        </w:rPr>
        <w:br/>
        <w:t xml:space="preserve">        </w:t>
      </w:r>
      <w:proofErr w:type="spellStart"/>
      <w:r>
        <w:rPr>
          <w:rFonts w:ascii="Consolas" w:hAnsi="Consolas"/>
          <w:color w:val="000000"/>
        </w:rPr>
        <w:t>frame.setVisible</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getArray</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size) {</w:t>
      </w:r>
      <w:r>
        <w:rPr>
          <w:rFonts w:ascii="Consolas" w:hAnsi="Consolas"/>
          <w:color w:val="000000"/>
        </w:rPr>
        <w:br/>
        <w:t xml:space="preserve">        Random r = </w:t>
      </w:r>
      <w:r>
        <w:rPr>
          <w:rFonts w:ascii="Consolas" w:hAnsi="Consolas"/>
          <w:b/>
          <w:bCs/>
          <w:color w:val="000080"/>
        </w:rPr>
        <w:t xml:space="preserve">new </w:t>
      </w:r>
      <w:r>
        <w:rPr>
          <w:rFonts w:ascii="Consolas" w:hAnsi="Consolas"/>
          <w:color w:val="000000"/>
        </w:rPr>
        <w:t>Random();</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integers = </w:t>
      </w:r>
      <w:r>
        <w:rPr>
          <w:rFonts w:ascii="Consolas" w:hAnsi="Consolas"/>
          <w:b/>
          <w:bCs/>
          <w:color w:val="000080"/>
        </w:rPr>
        <w:t xml:space="preserve">new </w:t>
      </w:r>
      <w:proofErr w:type="spellStart"/>
      <w:r>
        <w:rPr>
          <w:rFonts w:ascii="Consolas" w:hAnsi="Consolas"/>
          <w:b/>
          <w:bCs/>
          <w:color w:val="000080"/>
        </w:rPr>
        <w:t>int</w:t>
      </w:r>
      <w:proofErr w:type="spellEnd"/>
      <w:r>
        <w:rPr>
          <w:rFonts w:ascii="Consolas" w:hAnsi="Consolas"/>
          <w:color w:val="000000"/>
        </w:rPr>
        <w:t>[size];</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integers.</w:t>
      </w:r>
      <w:r>
        <w:rPr>
          <w:rFonts w:ascii="Consolas" w:hAnsi="Consolas"/>
          <w:b/>
          <w:bCs/>
          <w:color w:val="660E7A"/>
        </w:rPr>
        <w:t>length</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integers[</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r.nextInt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integers;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//Insertion Sort</w:t>
      </w:r>
      <w:r>
        <w:rPr>
          <w:rFonts w:ascii="Consolas" w:hAnsi="Consolas"/>
          <w:i/>
          <w:iCs/>
          <w:color w:val="808080"/>
        </w:rPr>
        <w:br/>
        <w:t xml:space="preserve">    </w:t>
      </w:r>
      <w:r>
        <w:rPr>
          <w:rFonts w:ascii="Consolas" w:hAnsi="Consolas"/>
          <w:b/>
          <w:bCs/>
          <w:color w:val="000080"/>
        </w:rPr>
        <w:t xml:space="preserve">private static long </w:t>
      </w:r>
      <w:proofErr w:type="spellStart"/>
      <w:r>
        <w:rPr>
          <w:rFonts w:ascii="Consolas" w:hAnsi="Consolas"/>
          <w:color w:val="000000"/>
        </w:rPr>
        <w:t>startInsertionSort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startTimeIS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InsertionSort</w:t>
      </w:r>
      <w:proofErr w:type="spellEnd"/>
      <w:r>
        <w:rPr>
          <w:rFonts w:ascii="Consolas" w:hAnsi="Consolas"/>
          <w:color w:val="000000"/>
        </w:rPr>
        <w:t xml:space="preserve"> </w:t>
      </w:r>
      <w:proofErr w:type="spellStart"/>
      <w:r>
        <w:rPr>
          <w:rFonts w:ascii="Consolas" w:hAnsi="Consolas"/>
          <w:color w:val="000000"/>
        </w:rPr>
        <w:t>insertionSort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InsertionSort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insertionSort.performInsertionSort</w:t>
      </w:r>
      <w:proofErr w:type="spellEnd"/>
      <w:r>
        <w:rPr>
          <w:rFonts w:ascii="Consolas" w:hAnsi="Consolas"/>
          <w:color w:val="000000"/>
        </w:rPr>
        <w:t>(</w:t>
      </w:r>
      <w:proofErr w:type="spellStart"/>
      <w:r>
        <w:rPr>
          <w:rFonts w:ascii="Consolas" w:hAnsi="Consolas"/>
          <w:color w:val="000000"/>
        </w:rPr>
        <w:t>numberArray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endTimeIS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\n\</w:t>
      </w:r>
      <w:proofErr w:type="spellStart"/>
      <w:r>
        <w:rPr>
          <w:rFonts w:ascii="Consolas" w:hAnsi="Consolas"/>
          <w:b/>
          <w:bCs/>
          <w:color w:val="000080"/>
        </w:rPr>
        <w:t>n</w:t>
      </w:r>
      <w:r>
        <w:rPr>
          <w:rFonts w:ascii="Consolas" w:hAnsi="Consolas"/>
          <w:b/>
          <w:bCs/>
          <w:color w:val="008000"/>
        </w:rPr>
        <w:t>Sorting</w:t>
      </w:r>
      <w:proofErr w:type="spellEnd"/>
      <w:r>
        <w:rPr>
          <w:rFonts w:ascii="Consolas" w:hAnsi="Consolas"/>
          <w:b/>
          <w:bCs/>
          <w:color w:val="008000"/>
        </w:rPr>
        <w:t xml:space="preserve"> using Insertion Sort:"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execTimeIS</w:t>
      </w:r>
      <w:proofErr w:type="spellEnd"/>
      <w:r>
        <w:rPr>
          <w:rFonts w:ascii="Consolas" w:hAnsi="Consolas"/>
          <w:color w:val="000000"/>
        </w:rPr>
        <w:t xml:space="preserve"> = </w:t>
      </w:r>
      <w:proofErr w:type="spellStart"/>
      <w:r>
        <w:rPr>
          <w:rFonts w:ascii="Consolas" w:hAnsi="Consolas"/>
          <w:color w:val="000000"/>
        </w:rPr>
        <w:t>endTimeIS</w:t>
      </w:r>
      <w:proofErr w:type="spellEnd"/>
      <w:r>
        <w:rPr>
          <w:rFonts w:ascii="Consolas" w:hAnsi="Consolas"/>
          <w:color w:val="000000"/>
        </w:rPr>
        <w:t xml:space="preserve"> - </w:t>
      </w:r>
      <w:proofErr w:type="spellStart"/>
      <w:r>
        <w:rPr>
          <w:rFonts w:ascii="Consolas" w:hAnsi="Consolas"/>
          <w:color w:val="000000"/>
        </w:rPr>
        <w:t>startTimeIS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00"/>
        </w:rPr>
        <w:t>Time</w:t>
      </w:r>
      <w:proofErr w:type="spellEnd"/>
      <w:r>
        <w:rPr>
          <w:rFonts w:ascii="Consolas" w:hAnsi="Consolas"/>
          <w:b/>
          <w:bCs/>
          <w:color w:val="008000"/>
        </w:rPr>
        <w:t xml:space="preserve"> Taken for execution using Insertion Sort = " </w:t>
      </w:r>
      <w:r>
        <w:rPr>
          <w:rFonts w:ascii="Consolas" w:hAnsi="Consolas"/>
          <w:color w:val="000000"/>
        </w:rPr>
        <w:t xml:space="preserve">+ </w:t>
      </w:r>
      <w:proofErr w:type="spellStart"/>
      <w:r>
        <w:rPr>
          <w:rFonts w:ascii="Consolas" w:hAnsi="Consolas"/>
          <w:color w:val="000000"/>
        </w:rPr>
        <w:t>execTimeIS</w:t>
      </w:r>
      <w:proofErr w:type="spellEnd"/>
      <w:r>
        <w:rPr>
          <w:rFonts w:ascii="Consolas" w:hAnsi="Consolas"/>
          <w:color w:val="000000"/>
        </w:rPr>
        <w:t xml:space="preserve"> + </w:t>
      </w:r>
      <w:r>
        <w:rPr>
          <w:rFonts w:ascii="Consolas" w:hAnsi="Consolas"/>
          <w:b/>
          <w:bCs/>
          <w:color w:val="008000"/>
        </w:rPr>
        <w:t>" nanoseconds"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execTimeIS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//Merge Sort</w:t>
      </w:r>
      <w:r>
        <w:rPr>
          <w:rFonts w:ascii="Consolas" w:hAnsi="Consolas"/>
          <w:i/>
          <w:iCs/>
          <w:color w:val="808080"/>
        </w:rPr>
        <w:br/>
        <w:t xml:space="preserve">    </w:t>
      </w:r>
      <w:r>
        <w:rPr>
          <w:rFonts w:ascii="Consolas" w:hAnsi="Consolas"/>
          <w:b/>
          <w:bCs/>
          <w:color w:val="000080"/>
        </w:rPr>
        <w:t xml:space="preserve">private static long </w:t>
      </w:r>
      <w:proofErr w:type="spellStart"/>
      <w:r>
        <w:rPr>
          <w:rFonts w:ascii="Consolas" w:hAnsi="Consolas"/>
          <w:color w:val="000000"/>
        </w:rPr>
        <w:t>startMergeSort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startTimeMS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MergeSort</w:t>
      </w:r>
      <w:proofErr w:type="spellEnd"/>
      <w:r>
        <w:rPr>
          <w:rFonts w:ascii="Consolas" w:hAnsi="Consolas"/>
          <w:color w:val="000000"/>
        </w:rPr>
        <w:t xml:space="preserve"> </w:t>
      </w:r>
      <w:proofErr w:type="spellStart"/>
      <w:r>
        <w:rPr>
          <w:rFonts w:ascii="Consolas" w:hAnsi="Consolas"/>
          <w:color w:val="000000"/>
        </w:rPr>
        <w:t>mergeSort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MergeSort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mergeSort.sort</w:t>
      </w:r>
      <w:proofErr w:type="spellEnd"/>
      <w:r>
        <w:rPr>
          <w:rFonts w:ascii="Consolas" w:hAnsi="Consolas"/>
          <w:color w:val="000000"/>
        </w:rPr>
        <w:t>(</w:t>
      </w:r>
      <w:proofErr w:type="spellStart"/>
      <w:r>
        <w:rPr>
          <w:rFonts w:ascii="Consolas" w:hAnsi="Consolas"/>
          <w:color w:val="000000"/>
        </w:rPr>
        <w:t>numberArray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endTimeMS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\n\</w:t>
      </w:r>
      <w:proofErr w:type="spellStart"/>
      <w:r>
        <w:rPr>
          <w:rFonts w:ascii="Consolas" w:hAnsi="Consolas"/>
          <w:b/>
          <w:bCs/>
          <w:color w:val="000080"/>
        </w:rPr>
        <w:t>n</w:t>
      </w:r>
      <w:r>
        <w:rPr>
          <w:rFonts w:ascii="Consolas" w:hAnsi="Consolas"/>
          <w:b/>
          <w:bCs/>
          <w:color w:val="008000"/>
        </w:rPr>
        <w:t>Sorting</w:t>
      </w:r>
      <w:proofErr w:type="spellEnd"/>
      <w:r>
        <w:rPr>
          <w:rFonts w:ascii="Consolas" w:hAnsi="Consolas"/>
          <w:b/>
          <w:bCs/>
          <w:color w:val="008000"/>
        </w:rPr>
        <w:t xml:space="preserve"> using Merge Sort:"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execTimeMS</w:t>
      </w:r>
      <w:proofErr w:type="spellEnd"/>
      <w:r>
        <w:rPr>
          <w:rFonts w:ascii="Consolas" w:hAnsi="Consolas"/>
          <w:color w:val="000000"/>
        </w:rPr>
        <w:t xml:space="preserve"> = </w:t>
      </w:r>
      <w:proofErr w:type="spellStart"/>
      <w:r>
        <w:rPr>
          <w:rFonts w:ascii="Consolas" w:hAnsi="Consolas"/>
          <w:color w:val="000000"/>
        </w:rPr>
        <w:t>endTimeMS</w:t>
      </w:r>
      <w:proofErr w:type="spellEnd"/>
      <w:r>
        <w:rPr>
          <w:rFonts w:ascii="Consolas" w:hAnsi="Consolas"/>
          <w:color w:val="000000"/>
        </w:rPr>
        <w:t xml:space="preserve"> - </w:t>
      </w:r>
      <w:proofErr w:type="spellStart"/>
      <w:r>
        <w:rPr>
          <w:rFonts w:ascii="Consolas" w:hAnsi="Consolas"/>
          <w:color w:val="000000"/>
        </w:rPr>
        <w:t>startTimeMS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00"/>
        </w:rPr>
        <w:t>Time</w:t>
      </w:r>
      <w:proofErr w:type="spellEnd"/>
      <w:r>
        <w:rPr>
          <w:rFonts w:ascii="Consolas" w:hAnsi="Consolas"/>
          <w:b/>
          <w:bCs/>
          <w:color w:val="008000"/>
        </w:rPr>
        <w:t xml:space="preserve"> Taken for execution using Merge Sort = " </w:t>
      </w:r>
      <w:r>
        <w:rPr>
          <w:rFonts w:ascii="Consolas" w:hAnsi="Consolas"/>
          <w:color w:val="000000"/>
        </w:rPr>
        <w:t xml:space="preserve">+ </w:t>
      </w:r>
      <w:proofErr w:type="spellStart"/>
      <w:r>
        <w:rPr>
          <w:rFonts w:ascii="Consolas" w:hAnsi="Consolas"/>
          <w:color w:val="000000"/>
        </w:rPr>
        <w:t>execTimeMS</w:t>
      </w:r>
      <w:proofErr w:type="spellEnd"/>
      <w:r>
        <w:rPr>
          <w:rFonts w:ascii="Consolas" w:hAnsi="Consolas"/>
          <w:color w:val="000000"/>
        </w:rPr>
        <w:t xml:space="preserve"> + </w:t>
      </w:r>
      <w:r>
        <w:rPr>
          <w:rFonts w:ascii="Consolas" w:hAnsi="Consolas"/>
          <w:b/>
          <w:bCs/>
          <w:color w:val="008000"/>
        </w:rPr>
        <w:t>" nanoseconds"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execTimeMS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//Heap Sort</w:t>
      </w:r>
      <w:r>
        <w:rPr>
          <w:rFonts w:ascii="Consolas" w:hAnsi="Consolas"/>
          <w:i/>
          <w:iCs/>
          <w:color w:val="808080"/>
        </w:rPr>
        <w:br/>
        <w:t xml:space="preserve">    </w:t>
      </w:r>
      <w:r>
        <w:rPr>
          <w:rFonts w:ascii="Consolas" w:hAnsi="Consolas"/>
          <w:b/>
          <w:bCs/>
          <w:color w:val="000080"/>
        </w:rPr>
        <w:t xml:space="preserve">private static long </w:t>
      </w:r>
      <w:proofErr w:type="spellStart"/>
      <w:r>
        <w:rPr>
          <w:rFonts w:ascii="Consolas" w:hAnsi="Consolas"/>
          <w:color w:val="000000"/>
        </w:rPr>
        <w:t>startHeapSort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startTimeHS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HeapSort</w:t>
      </w:r>
      <w:proofErr w:type="spellEnd"/>
      <w:r>
        <w:rPr>
          <w:rFonts w:ascii="Consolas" w:hAnsi="Consolas"/>
          <w:color w:val="000000"/>
        </w:rPr>
        <w:t xml:space="preserve"> </w:t>
      </w:r>
      <w:proofErr w:type="spellStart"/>
      <w:r>
        <w:rPr>
          <w:rFonts w:ascii="Consolas" w:hAnsi="Consolas"/>
          <w:color w:val="000000"/>
        </w:rPr>
        <w:t>heapSort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HeapSort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heapSort.performHeapSort</w:t>
      </w:r>
      <w:proofErr w:type="spellEnd"/>
      <w:r>
        <w:rPr>
          <w:rFonts w:ascii="Consolas" w:hAnsi="Consolas"/>
          <w:color w:val="000000"/>
        </w:rPr>
        <w:t>(</w:t>
      </w:r>
      <w:proofErr w:type="spellStart"/>
      <w:r>
        <w:rPr>
          <w:rFonts w:ascii="Consolas" w:hAnsi="Consolas"/>
          <w:color w:val="000000"/>
        </w:rPr>
        <w:t>numberArray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endTimeHS</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\n\</w:t>
      </w:r>
      <w:proofErr w:type="spellStart"/>
      <w:r>
        <w:rPr>
          <w:rFonts w:ascii="Consolas" w:hAnsi="Consolas"/>
          <w:b/>
          <w:bCs/>
          <w:color w:val="000080"/>
        </w:rPr>
        <w:t>n</w:t>
      </w:r>
      <w:r>
        <w:rPr>
          <w:rFonts w:ascii="Consolas" w:hAnsi="Consolas"/>
          <w:b/>
          <w:bCs/>
          <w:color w:val="008000"/>
        </w:rPr>
        <w:t>Sorting</w:t>
      </w:r>
      <w:proofErr w:type="spellEnd"/>
      <w:r>
        <w:rPr>
          <w:rFonts w:ascii="Consolas" w:hAnsi="Consolas"/>
          <w:b/>
          <w:bCs/>
          <w:color w:val="008000"/>
        </w:rPr>
        <w:t xml:space="preserve"> using Heap Sort:"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execTimeHS</w:t>
      </w:r>
      <w:proofErr w:type="spellEnd"/>
      <w:r>
        <w:rPr>
          <w:rFonts w:ascii="Consolas" w:hAnsi="Consolas"/>
          <w:color w:val="000000"/>
        </w:rPr>
        <w:t xml:space="preserve"> = </w:t>
      </w:r>
      <w:proofErr w:type="spellStart"/>
      <w:r>
        <w:rPr>
          <w:rFonts w:ascii="Consolas" w:hAnsi="Consolas"/>
          <w:color w:val="000000"/>
        </w:rPr>
        <w:t>endTimeHS</w:t>
      </w:r>
      <w:proofErr w:type="spellEnd"/>
      <w:r>
        <w:rPr>
          <w:rFonts w:ascii="Consolas" w:hAnsi="Consolas"/>
          <w:color w:val="000000"/>
        </w:rPr>
        <w:t xml:space="preserve"> - </w:t>
      </w:r>
      <w:proofErr w:type="spellStart"/>
      <w:r>
        <w:rPr>
          <w:rFonts w:ascii="Consolas" w:hAnsi="Consolas"/>
          <w:color w:val="000000"/>
        </w:rPr>
        <w:t>startTimeHS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00"/>
        </w:rPr>
        <w:t>Time</w:t>
      </w:r>
      <w:proofErr w:type="spellEnd"/>
      <w:r>
        <w:rPr>
          <w:rFonts w:ascii="Consolas" w:hAnsi="Consolas"/>
          <w:b/>
          <w:bCs/>
          <w:color w:val="008000"/>
        </w:rPr>
        <w:t xml:space="preserve"> Taken for execution using Heap Sort = " </w:t>
      </w:r>
      <w:r>
        <w:rPr>
          <w:rFonts w:ascii="Consolas" w:hAnsi="Consolas"/>
          <w:color w:val="000000"/>
        </w:rPr>
        <w:t xml:space="preserve">+ </w:t>
      </w:r>
      <w:proofErr w:type="spellStart"/>
      <w:r>
        <w:rPr>
          <w:rFonts w:ascii="Consolas" w:hAnsi="Consolas"/>
          <w:color w:val="000000"/>
        </w:rPr>
        <w:t>execTimeHS</w:t>
      </w:r>
      <w:proofErr w:type="spellEnd"/>
      <w:r>
        <w:rPr>
          <w:rFonts w:ascii="Consolas" w:hAnsi="Consolas"/>
          <w:color w:val="000000"/>
        </w:rPr>
        <w:t xml:space="preserve"> + </w:t>
      </w:r>
      <w:r>
        <w:rPr>
          <w:rFonts w:ascii="Consolas" w:hAnsi="Consolas"/>
          <w:b/>
          <w:bCs/>
          <w:color w:val="008000"/>
        </w:rPr>
        <w:t>" nanoseconds"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execTimeHS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//In-Place Quick Sort</w:t>
      </w:r>
      <w:r>
        <w:rPr>
          <w:rFonts w:ascii="Consolas" w:hAnsi="Consolas"/>
          <w:i/>
          <w:iCs/>
          <w:color w:val="808080"/>
        </w:rPr>
        <w:br/>
        <w:t xml:space="preserve">    </w:t>
      </w:r>
      <w:r>
        <w:rPr>
          <w:rFonts w:ascii="Consolas" w:hAnsi="Consolas"/>
          <w:b/>
          <w:bCs/>
          <w:color w:val="000080"/>
        </w:rPr>
        <w:t xml:space="preserve">private static long </w:t>
      </w:r>
      <w:proofErr w:type="spellStart"/>
      <w:r>
        <w:rPr>
          <w:rFonts w:ascii="Consolas" w:hAnsi="Consolas"/>
          <w:color w:val="000000"/>
        </w:rPr>
        <w:t>startInPlaceQuickSort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startTimeIP</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InPlaceQuickSort</w:t>
      </w:r>
      <w:proofErr w:type="spellEnd"/>
      <w:r>
        <w:rPr>
          <w:rFonts w:ascii="Consolas" w:hAnsi="Consolas"/>
          <w:color w:val="000000"/>
        </w:rPr>
        <w:t xml:space="preserve"> </w:t>
      </w:r>
      <w:proofErr w:type="spellStart"/>
      <w:r>
        <w:rPr>
          <w:rFonts w:ascii="Consolas" w:hAnsi="Consolas"/>
          <w:color w:val="000000"/>
        </w:rPr>
        <w:t>inPlaceQuickSort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InPlaceQuickSort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inPlaceQuickSort.performInPlaceQuickSort</w:t>
      </w:r>
      <w:proofErr w:type="spellEnd"/>
      <w:r>
        <w:rPr>
          <w:rFonts w:ascii="Consolas" w:hAnsi="Consolas"/>
          <w:color w:val="000000"/>
        </w:rPr>
        <w:t>(</w:t>
      </w:r>
      <w:proofErr w:type="spellStart"/>
      <w:r>
        <w:rPr>
          <w:rFonts w:ascii="Consolas" w:hAnsi="Consolas"/>
          <w:color w:val="000000"/>
        </w:rPr>
        <w:t>numberArray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endTimeIP</w:t>
      </w:r>
      <w:proofErr w:type="spellEnd"/>
      <w:r>
        <w:rPr>
          <w:rFonts w:ascii="Consolas" w:hAnsi="Consolas"/>
          <w:color w:val="000000"/>
        </w:rPr>
        <w:t xml:space="preserve">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\n\</w:t>
      </w:r>
      <w:proofErr w:type="spellStart"/>
      <w:r>
        <w:rPr>
          <w:rFonts w:ascii="Consolas" w:hAnsi="Consolas"/>
          <w:b/>
          <w:bCs/>
          <w:color w:val="000080"/>
        </w:rPr>
        <w:t>n</w:t>
      </w:r>
      <w:r>
        <w:rPr>
          <w:rFonts w:ascii="Consolas" w:hAnsi="Consolas"/>
          <w:b/>
          <w:bCs/>
          <w:color w:val="008000"/>
        </w:rPr>
        <w:t>Sorting</w:t>
      </w:r>
      <w:proofErr w:type="spellEnd"/>
      <w:r>
        <w:rPr>
          <w:rFonts w:ascii="Consolas" w:hAnsi="Consolas"/>
          <w:b/>
          <w:bCs/>
          <w:color w:val="008000"/>
        </w:rPr>
        <w:t xml:space="preserve"> using In-Place Quick Sort:"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long </w:t>
      </w:r>
      <w:proofErr w:type="spellStart"/>
      <w:r>
        <w:rPr>
          <w:rFonts w:ascii="Consolas" w:hAnsi="Consolas"/>
          <w:color w:val="000000"/>
        </w:rPr>
        <w:t>execTimeIP</w:t>
      </w:r>
      <w:proofErr w:type="spellEnd"/>
      <w:r>
        <w:rPr>
          <w:rFonts w:ascii="Consolas" w:hAnsi="Consolas"/>
          <w:color w:val="000000"/>
        </w:rPr>
        <w:t xml:space="preserve"> = </w:t>
      </w:r>
      <w:proofErr w:type="spellStart"/>
      <w:r>
        <w:rPr>
          <w:rFonts w:ascii="Consolas" w:hAnsi="Consolas"/>
          <w:color w:val="000000"/>
        </w:rPr>
        <w:t>endTimeIP</w:t>
      </w:r>
      <w:proofErr w:type="spellEnd"/>
      <w:r>
        <w:rPr>
          <w:rFonts w:ascii="Consolas" w:hAnsi="Consolas"/>
          <w:color w:val="000000"/>
        </w:rPr>
        <w:t xml:space="preserve"> - </w:t>
      </w:r>
      <w:proofErr w:type="spellStart"/>
      <w:r>
        <w:rPr>
          <w:rFonts w:ascii="Consolas" w:hAnsi="Consolas"/>
          <w:color w:val="000000"/>
        </w:rPr>
        <w:t>startTimeIP</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00"/>
        </w:rPr>
        <w:t>Time</w:t>
      </w:r>
      <w:proofErr w:type="spellEnd"/>
      <w:r>
        <w:rPr>
          <w:rFonts w:ascii="Consolas" w:hAnsi="Consolas"/>
          <w:b/>
          <w:bCs/>
          <w:color w:val="008000"/>
        </w:rPr>
        <w:t xml:space="preserve"> Taken for execution using In-Place Quick Sort = " </w:t>
      </w:r>
      <w:r>
        <w:rPr>
          <w:rFonts w:ascii="Consolas" w:hAnsi="Consolas"/>
          <w:color w:val="000000"/>
        </w:rPr>
        <w:t xml:space="preserve">+ </w:t>
      </w:r>
      <w:proofErr w:type="spellStart"/>
      <w:r>
        <w:rPr>
          <w:rFonts w:ascii="Consolas" w:hAnsi="Consolas"/>
          <w:color w:val="000000"/>
        </w:rPr>
        <w:t>execTimeIP</w:t>
      </w:r>
      <w:proofErr w:type="spellEnd"/>
      <w:r>
        <w:rPr>
          <w:rFonts w:ascii="Consolas" w:hAnsi="Consolas"/>
          <w:color w:val="000000"/>
        </w:rPr>
        <w:t xml:space="preserve"> + </w:t>
      </w:r>
      <w:r>
        <w:rPr>
          <w:rFonts w:ascii="Consolas" w:hAnsi="Consolas"/>
          <w:b/>
          <w:bCs/>
          <w:color w:val="008000"/>
        </w:rPr>
        <w:t>" nanoseconds"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execTimeIP</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//Median-of-Three Quick Sort</w:t>
      </w:r>
      <w:r>
        <w:rPr>
          <w:rFonts w:ascii="Consolas" w:hAnsi="Consolas"/>
          <w:i/>
          <w:iCs/>
          <w:color w:val="808080"/>
        </w:rPr>
        <w:br/>
        <w:t xml:space="preserve">    </w:t>
      </w:r>
      <w:r>
        <w:rPr>
          <w:rFonts w:ascii="Consolas" w:hAnsi="Consolas"/>
          <w:b/>
          <w:bCs/>
          <w:color w:val="000080"/>
        </w:rPr>
        <w:t xml:space="preserve">private static long </w:t>
      </w:r>
      <w:proofErr w:type="spellStart"/>
      <w:r>
        <w:rPr>
          <w:rFonts w:ascii="Consolas" w:hAnsi="Consolas"/>
          <w:color w:val="000000"/>
        </w:rPr>
        <w:t>startMedianOfThreeQuickSort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startTimeM3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MedianOfThreeQuickSort</w:t>
      </w:r>
      <w:proofErr w:type="spellEnd"/>
      <w:r>
        <w:rPr>
          <w:rFonts w:ascii="Consolas" w:hAnsi="Consolas"/>
          <w:color w:val="000000"/>
        </w:rPr>
        <w:t xml:space="preserve"> </w:t>
      </w:r>
      <w:proofErr w:type="spellStart"/>
      <w:r>
        <w:rPr>
          <w:rFonts w:ascii="Consolas" w:hAnsi="Consolas"/>
          <w:color w:val="000000"/>
        </w:rPr>
        <w:t>medianOfThreeQuickSort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MedianOfThreeQuickSort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medianOfThreeQuickSort.performSort</w:t>
      </w:r>
      <w:proofErr w:type="spellEnd"/>
      <w:r>
        <w:rPr>
          <w:rFonts w:ascii="Consolas" w:hAnsi="Consolas"/>
          <w:color w:val="000000"/>
        </w:rPr>
        <w:t>(</w:t>
      </w:r>
      <w:proofErr w:type="spellStart"/>
      <w:r>
        <w:rPr>
          <w:rFonts w:ascii="Consolas" w:hAnsi="Consolas"/>
          <w:color w:val="000000"/>
        </w:rPr>
        <w:t>numberArray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 xml:space="preserve">endTimeM3 = </w:t>
      </w:r>
      <w:proofErr w:type="spellStart"/>
      <w:r>
        <w:rPr>
          <w:rFonts w:ascii="Consolas" w:hAnsi="Consolas"/>
          <w:color w:val="000000"/>
        </w:rPr>
        <w:t>System.</w:t>
      </w:r>
      <w:r>
        <w:rPr>
          <w:rFonts w:ascii="Consolas" w:hAnsi="Consolas"/>
          <w:i/>
          <w:iCs/>
          <w:color w:val="000000"/>
        </w:rPr>
        <w:t>nanoTime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\n\</w:t>
      </w:r>
      <w:proofErr w:type="spellStart"/>
      <w:r>
        <w:rPr>
          <w:rFonts w:ascii="Consolas" w:hAnsi="Consolas"/>
          <w:b/>
          <w:bCs/>
          <w:color w:val="000080"/>
        </w:rPr>
        <w:t>n</w:t>
      </w:r>
      <w:r>
        <w:rPr>
          <w:rFonts w:ascii="Consolas" w:hAnsi="Consolas"/>
          <w:b/>
          <w:bCs/>
          <w:color w:val="008000"/>
        </w:rPr>
        <w:t>Sorting</w:t>
      </w:r>
      <w:proofErr w:type="spellEnd"/>
      <w:r>
        <w:rPr>
          <w:rFonts w:ascii="Consolas" w:hAnsi="Consolas"/>
          <w:b/>
          <w:bCs/>
          <w:color w:val="008000"/>
        </w:rPr>
        <w:t xml:space="preserve"> using Median-of-Three Quick Sort:"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numberArray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execTimeM3 = endTimeM3 - startTimeM3;</w:t>
      </w:r>
      <w:r>
        <w:rPr>
          <w:rFonts w:ascii="Consolas" w:hAnsi="Consolas"/>
          <w:color w:val="000000"/>
        </w:rPr>
        <w:br/>
        <w:t xml:space="preserve">        </w:t>
      </w:r>
      <w:proofErr w:type="spellStart"/>
      <w:r>
        <w:rPr>
          <w:rFonts w:ascii="Consolas" w:hAnsi="Consolas"/>
          <w:color w:val="000000"/>
        </w:rPr>
        <w:t>System.</w:t>
      </w:r>
      <w:r>
        <w:rPr>
          <w:rFonts w:ascii="Consolas" w:hAnsi="Consolas"/>
          <w:b/>
          <w:bCs/>
          <w:i/>
          <w:iCs/>
          <w:color w:val="660E7A"/>
        </w:rPr>
        <w:t>out</w:t>
      </w:r>
      <w:r>
        <w:rPr>
          <w:rFonts w:ascii="Consolas" w:hAnsi="Consolas"/>
          <w:color w:val="000000"/>
        </w:rPr>
        <w:t>.println</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80"/>
        </w:rPr>
        <w:t>n</w:t>
      </w:r>
      <w:r>
        <w:rPr>
          <w:rFonts w:ascii="Consolas" w:hAnsi="Consolas"/>
          <w:b/>
          <w:bCs/>
          <w:color w:val="008000"/>
        </w:rPr>
        <w:t>Time</w:t>
      </w:r>
      <w:proofErr w:type="spellEnd"/>
      <w:r>
        <w:rPr>
          <w:rFonts w:ascii="Consolas" w:hAnsi="Consolas"/>
          <w:b/>
          <w:bCs/>
          <w:color w:val="008000"/>
        </w:rPr>
        <w:t xml:space="preserve"> Taken for execution using Median-of-Three Quick Sort = " </w:t>
      </w:r>
      <w:r>
        <w:rPr>
          <w:rFonts w:ascii="Consolas" w:hAnsi="Consolas"/>
          <w:color w:val="000000"/>
        </w:rPr>
        <w:t xml:space="preserve">+ execTimeM3 + </w:t>
      </w:r>
      <w:r>
        <w:rPr>
          <w:rFonts w:ascii="Consolas" w:hAnsi="Consolas"/>
          <w:b/>
          <w:bCs/>
          <w:color w:val="008000"/>
        </w:rPr>
        <w:t>" nanoseconds"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execTimeM3;</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long </w:t>
      </w:r>
      <w:proofErr w:type="spellStart"/>
      <w:r>
        <w:rPr>
          <w:rFonts w:ascii="Consolas" w:hAnsi="Consolas"/>
          <w:color w:val="000000"/>
        </w:rPr>
        <w:t>getExecutionTimeIS</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arrInsertionSort1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(arrNum1, arrNum1.</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arrInsertionSort2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(arrNum2, arrNum2.</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arrInsertionSort3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(arrNum3, arrNum3.</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proofErr w:type="spellStart"/>
      <w:r>
        <w:rPr>
          <w:rFonts w:ascii="Consolas" w:hAnsi="Consolas"/>
          <w:i/>
          <w:iCs/>
          <w:color w:val="000000"/>
        </w:rPr>
        <w:t>startInsertionSort</w:t>
      </w:r>
      <w:proofErr w:type="spellEnd"/>
      <w:r>
        <w:rPr>
          <w:rFonts w:ascii="Consolas" w:hAnsi="Consolas"/>
          <w:color w:val="000000"/>
        </w:rPr>
        <w:t xml:space="preserve">(arrInsertionSort1) + </w:t>
      </w:r>
      <w:proofErr w:type="spellStart"/>
      <w:r>
        <w:rPr>
          <w:rFonts w:ascii="Consolas" w:hAnsi="Consolas"/>
          <w:i/>
          <w:iCs/>
          <w:color w:val="000000"/>
        </w:rPr>
        <w:t>startInsertionSort</w:t>
      </w:r>
      <w:proofErr w:type="spellEnd"/>
      <w:r>
        <w:rPr>
          <w:rFonts w:ascii="Consolas" w:hAnsi="Consolas"/>
          <w:color w:val="000000"/>
        </w:rPr>
        <w:t xml:space="preserve">(arrInsertionSort2) + </w:t>
      </w:r>
      <w:proofErr w:type="spellStart"/>
      <w:r>
        <w:rPr>
          <w:rFonts w:ascii="Consolas" w:hAnsi="Consolas"/>
          <w:i/>
          <w:iCs/>
          <w:color w:val="000000"/>
        </w:rPr>
        <w:t>startInsertionSort</w:t>
      </w:r>
      <w:proofErr w:type="spellEnd"/>
      <w:r>
        <w:rPr>
          <w:rFonts w:ascii="Consolas" w:hAnsi="Consolas"/>
          <w:color w:val="000000"/>
        </w:rPr>
        <w:t xml:space="preserve">(arrInsertionSort3)) /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long </w:t>
      </w:r>
      <w:proofErr w:type="spellStart"/>
      <w:r>
        <w:rPr>
          <w:rFonts w:ascii="Consolas" w:hAnsi="Consolas"/>
          <w:color w:val="000000"/>
        </w:rPr>
        <w:t>getExecutionTimeMS</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arrMergeSort1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(arrNum1, arrNum1.</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arrMergeSort2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(arrNum2, arrNum2.</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arrMergeSort3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(arrNum3, arrNum3.</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proofErr w:type="spellStart"/>
      <w:r>
        <w:rPr>
          <w:rFonts w:ascii="Consolas" w:hAnsi="Consolas"/>
          <w:i/>
          <w:iCs/>
          <w:color w:val="000000"/>
        </w:rPr>
        <w:t>startMergeSort</w:t>
      </w:r>
      <w:proofErr w:type="spellEnd"/>
      <w:r>
        <w:rPr>
          <w:rFonts w:ascii="Consolas" w:hAnsi="Consolas"/>
          <w:color w:val="000000"/>
        </w:rPr>
        <w:t xml:space="preserve">(arrMergeSort1) + </w:t>
      </w:r>
      <w:proofErr w:type="spellStart"/>
      <w:r>
        <w:rPr>
          <w:rFonts w:ascii="Consolas" w:hAnsi="Consolas"/>
          <w:i/>
          <w:iCs/>
          <w:color w:val="000000"/>
        </w:rPr>
        <w:t>startMergeSort</w:t>
      </w:r>
      <w:proofErr w:type="spellEnd"/>
      <w:r>
        <w:rPr>
          <w:rFonts w:ascii="Consolas" w:hAnsi="Consolas"/>
          <w:color w:val="000000"/>
        </w:rPr>
        <w:t xml:space="preserve">(arrMergeSort2) + </w:t>
      </w:r>
      <w:proofErr w:type="spellStart"/>
      <w:r>
        <w:rPr>
          <w:rFonts w:ascii="Consolas" w:hAnsi="Consolas"/>
          <w:i/>
          <w:iCs/>
          <w:color w:val="000000"/>
        </w:rPr>
        <w:lastRenderedPageBreak/>
        <w:t>startMergeSort</w:t>
      </w:r>
      <w:proofErr w:type="spellEnd"/>
      <w:r>
        <w:rPr>
          <w:rFonts w:ascii="Consolas" w:hAnsi="Consolas"/>
          <w:color w:val="000000"/>
        </w:rPr>
        <w:t xml:space="preserve">(arrMergeSort3)) /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long </w:t>
      </w:r>
      <w:proofErr w:type="spellStart"/>
      <w:r>
        <w:rPr>
          <w:rFonts w:ascii="Consolas" w:hAnsi="Consolas"/>
          <w:color w:val="000000"/>
        </w:rPr>
        <w:t>getExecutionTimeHS</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arrHeapSort1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(arrNum1, arrNum1.</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arrHeapSort2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(arrNum2, arrNum2.</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arrHeapSort3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(arrNum3, arrNum3.</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proofErr w:type="spellStart"/>
      <w:r>
        <w:rPr>
          <w:rFonts w:ascii="Consolas" w:hAnsi="Consolas"/>
          <w:i/>
          <w:iCs/>
          <w:color w:val="000000"/>
        </w:rPr>
        <w:t>startHeapSort</w:t>
      </w:r>
      <w:proofErr w:type="spellEnd"/>
      <w:r>
        <w:rPr>
          <w:rFonts w:ascii="Consolas" w:hAnsi="Consolas"/>
          <w:color w:val="000000"/>
        </w:rPr>
        <w:t xml:space="preserve">(arrHeapSort1) + </w:t>
      </w:r>
      <w:proofErr w:type="spellStart"/>
      <w:r>
        <w:rPr>
          <w:rFonts w:ascii="Consolas" w:hAnsi="Consolas"/>
          <w:i/>
          <w:iCs/>
          <w:color w:val="000000"/>
        </w:rPr>
        <w:t>startHeapSort</w:t>
      </w:r>
      <w:proofErr w:type="spellEnd"/>
      <w:r>
        <w:rPr>
          <w:rFonts w:ascii="Consolas" w:hAnsi="Consolas"/>
          <w:color w:val="000000"/>
        </w:rPr>
        <w:t xml:space="preserve">(arrHeapSort2) + </w:t>
      </w:r>
      <w:proofErr w:type="spellStart"/>
      <w:r>
        <w:rPr>
          <w:rFonts w:ascii="Consolas" w:hAnsi="Consolas"/>
          <w:i/>
          <w:iCs/>
          <w:color w:val="000000"/>
        </w:rPr>
        <w:t>startHeapSort</w:t>
      </w:r>
      <w:proofErr w:type="spellEnd"/>
      <w:r>
        <w:rPr>
          <w:rFonts w:ascii="Consolas" w:hAnsi="Consolas"/>
          <w:color w:val="000000"/>
        </w:rPr>
        <w:t xml:space="preserve">(arrHeapSort3)) /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long </w:t>
      </w:r>
      <w:proofErr w:type="spellStart"/>
      <w:r>
        <w:rPr>
          <w:rFonts w:ascii="Consolas" w:hAnsi="Consolas"/>
          <w:color w:val="000000"/>
        </w:rPr>
        <w:t>getExecutionTimeIP</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arrInPlaceQuickSort1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(arrNum1, arrNum1.</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arrInPlaceQuickSort2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(arrNum2, arrNum2.</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arrInPlaceQuickSort3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(arrNum3, arrNum3.</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proofErr w:type="spellStart"/>
      <w:r>
        <w:rPr>
          <w:rFonts w:ascii="Consolas" w:hAnsi="Consolas"/>
          <w:i/>
          <w:iCs/>
          <w:color w:val="000000"/>
        </w:rPr>
        <w:t>startInPlaceQuickSort</w:t>
      </w:r>
      <w:proofErr w:type="spellEnd"/>
      <w:r>
        <w:rPr>
          <w:rFonts w:ascii="Consolas" w:hAnsi="Consolas"/>
          <w:color w:val="000000"/>
        </w:rPr>
        <w:t xml:space="preserve">(arrInPlaceQuickSort1) + </w:t>
      </w:r>
      <w:proofErr w:type="spellStart"/>
      <w:r>
        <w:rPr>
          <w:rFonts w:ascii="Consolas" w:hAnsi="Consolas"/>
          <w:i/>
          <w:iCs/>
          <w:color w:val="000000"/>
        </w:rPr>
        <w:t>startInPlaceQuickSort</w:t>
      </w:r>
      <w:proofErr w:type="spellEnd"/>
      <w:r>
        <w:rPr>
          <w:rFonts w:ascii="Consolas" w:hAnsi="Consolas"/>
          <w:color w:val="000000"/>
        </w:rPr>
        <w:t xml:space="preserve">(arrInPlaceQuickSort2) + </w:t>
      </w:r>
      <w:proofErr w:type="spellStart"/>
      <w:r>
        <w:rPr>
          <w:rFonts w:ascii="Consolas" w:hAnsi="Consolas"/>
          <w:i/>
          <w:iCs/>
          <w:color w:val="000000"/>
        </w:rPr>
        <w:t>startInPlaceQuickSort</w:t>
      </w:r>
      <w:proofErr w:type="spellEnd"/>
      <w:r>
        <w:rPr>
          <w:rFonts w:ascii="Consolas" w:hAnsi="Consolas"/>
          <w:color w:val="000000"/>
        </w:rPr>
        <w:t xml:space="preserve">(arrInPlaceQuickSort3)) /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long </w:t>
      </w:r>
      <w:r>
        <w:rPr>
          <w:rFonts w:ascii="Consolas" w:hAnsi="Consolas"/>
          <w:color w:val="000000"/>
        </w:rPr>
        <w:t>getExecutionTimeM3(</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arrMedianOfThreeQuickSort1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(arrNum1, arrNum1.</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arrMedianOfThreeQuickSort2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(arrNum2, arrNum2.</w:t>
      </w:r>
      <w:r>
        <w:rPr>
          <w:rFonts w:ascii="Consolas" w:hAnsi="Consolas"/>
          <w:b/>
          <w:bCs/>
          <w:color w:val="660E7A"/>
        </w:rPr>
        <w:t>length</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color w:val="000000"/>
        </w:rPr>
        <w:t xml:space="preserve">[] arrMedianOfThreeQuickSort3 = </w:t>
      </w:r>
      <w:proofErr w:type="spellStart"/>
      <w:r>
        <w:rPr>
          <w:rFonts w:ascii="Consolas" w:hAnsi="Consolas"/>
          <w:color w:val="000000"/>
        </w:rPr>
        <w:t>Arrays.</w:t>
      </w:r>
      <w:r>
        <w:rPr>
          <w:rFonts w:ascii="Consolas" w:hAnsi="Consolas"/>
          <w:i/>
          <w:iCs/>
          <w:color w:val="000000"/>
        </w:rPr>
        <w:t>copyOf</w:t>
      </w:r>
      <w:proofErr w:type="spellEnd"/>
      <w:r>
        <w:rPr>
          <w:rFonts w:ascii="Consolas" w:hAnsi="Consolas"/>
          <w:color w:val="000000"/>
        </w:rPr>
        <w:t>(arrNum3, arrNum3.</w:t>
      </w:r>
      <w:r>
        <w:rPr>
          <w:rFonts w:ascii="Consolas" w:hAnsi="Consolas"/>
          <w:b/>
          <w:bCs/>
          <w:color w:val="660E7A"/>
        </w:rPr>
        <w:t>length</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w:t>
      </w:r>
      <w:proofErr w:type="spellStart"/>
      <w:r>
        <w:rPr>
          <w:rFonts w:ascii="Consolas" w:hAnsi="Consolas"/>
          <w:i/>
          <w:iCs/>
          <w:color w:val="000000"/>
        </w:rPr>
        <w:t>startMedianOfThreeQuickSort</w:t>
      </w:r>
      <w:proofErr w:type="spellEnd"/>
      <w:r>
        <w:rPr>
          <w:rFonts w:ascii="Consolas" w:hAnsi="Consolas"/>
          <w:color w:val="000000"/>
        </w:rPr>
        <w:t xml:space="preserve">(arrMedianOfThreeQuickSort1) + </w:t>
      </w:r>
      <w:proofErr w:type="spellStart"/>
      <w:r>
        <w:rPr>
          <w:rFonts w:ascii="Consolas" w:hAnsi="Consolas"/>
          <w:i/>
          <w:iCs/>
          <w:color w:val="000000"/>
        </w:rPr>
        <w:t>startMedianOfThreeQuickSort</w:t>
      </w:r>
      <w:proofErr w:type="spellEnd"/>
      <w:r>
        <w:rPr>
          <w:rFonts w:ascii="Consolas" w:hAnsi="Consolas"/>
          <w:color w:val="000000"/>
        </w:rPr>
        <w:t xml:space="preserve">(arrMedianOfThreeQuickSort2) + </w:t>
      </w:r>
      <w:proofErr w:type="spellStart"/>
      <w:r>
        <w:rPr>
          <w:rFonts w:ascii="Consolas" w:hAnsi="Consolas"/>
          <w:i/>
          <w:iCs/>
          <w:color w:val="000000"/>
        </w:rPr>
        <w:t>startMedianOfThreeQuickSort</w:t>
      </w:r>
      <w:proofErr w:type="spellEnd"/>
      <w:r>
        <w:rPr>
          <w:rFonts w:ascii="Consolas" w:hAnsi="Consolas"/>
          <w:color w:val="000000"/>
        </w:rPr>
        <w:t xml:space="preserve">(arrMedianOfThreeQuickSort3)) /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void </w:t>
      </w:r>
      <w:proofErr w:type="spellStart"/>
      <w:r>
        <w:rPr>
          <w:rFonts w:ascii="Consolas" w:hAnsi="Consolas"/>
          <w:color w:val="000000"/>
        </w:rPr>
        <w:t>sortArrayAscending</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i/>
          <w:iCs/>
          <w:color w:val="000000"/>
        </w:rPr>
        <w:t>performAscendingSort</w:t>
      </w:r>
      <w:proofErr w:type="spellEnd"/>
      <w:r>
        <w:rPr>
          <w:rFonts w:ascii="Consolas" w:hAnsi="Consolas"/>
          <w:color w:val="000000"/>
        </w:rPr>
        <w:t>(arrNum1);</w:t>
      </w:r>
      <w:r>
        <w:rPr>
          <w:rFonts w:ascii="Consolas" w:hAnsi="Consolas"/>
          <w:color w:val="000000"/>
        </w:rPr>
        <w:br/>
        <w:t xml:space="preserve">        </w:t>
      </w:r>
      <w:proofErr w:type="spellStart"/>
      <w:r>
        <w:rPr>
          <w:rFonts w:ascii="Consolas" w:hAnsi="Consolas"/>
          <w:i/>
          <w:iCs/>
          <w:color w:val="000000"/>
        </w:rPr>
        <w:t>performAscendingSort</w:t>
      </w:r>
      <w:proofErr w:type="spellEnd"/>
      <w:r>
        <w:rPr>
          <w:rFonts w:ascii="Consolas" w:hAnsi="Consolas"/>
          <w:color w:val="000000"/>
        </w:rPr>
        <w:t>(arrNum2);</w:t>
      </w:r>
      <w:r>
        <w:rPr>
          <w:rFonts w:ascii="Consolas" w:hAnsi="Consolas"/>
          <w:color w:val="000000"/>
        </w:rPr>
        <w:br/>
        <w:t xml:space="preserve">        </w:t>
      </w:r>
      <w:proofErr w:type="spellStart"/>
      <w:r>
        <w:rPr>
          <w:rFonts w:ascii="Consolas" w:hAnsi="Consolas"/>
          <w:i/>
          <w:iCs/>
          <w:color w:val="000000"/>
        </w:rPr>
        <w:t>performAscendingSort</w:t>
      </w:r>
      <w:proofErr w:type="spellEnd"/>
      <w:r>
        <w:rPr>
          <w:rFonts w:ascii="Consolas" w:hAnsi="Consolas"/>
          <w:color w:val="000000"/>
        </w:rPr>
        <w:t>(arrNum3);</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void </w:t>
      </w:r>
      <w:proofErr w:type="spellStart"/>
      <w:r>
        <w:rPr>
          <w:rFonts w:ascii="Consolas" w:hAnsi="Consolas"/>
          <w:color w:val="000000"/>
        </w:rPr>
        <w:t>sortArrayDescending</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arrNum1, </w:t>
      </w:r>
      <w:proofErr w:type="spellStart"/>
      <w:r>
        <w:rPr>
          <w:rFonts w:ascii="Consolas" w:hAnsi="Consolas"/>
          <w:b/>
          <w:bCs/>
          <w:color w:val="000080"/>
        </w:rPr>
        <w:t>int</w:t>
      </w:r>
      <w:proofErr w:type="spellEnd"/>
      <w:r>
        <w:rPr>
          <w:rFonts w:ascii="Consolas" w:hAnsi="Consolas"/>
          <w:color w:val="000000"/>
        </w:rPr>
        <w:t xml:space="preserve">[] arrNum2, </w:t>
      </w:r>
      <w:proofErr w:type="spellStart"/>
      <w:r>
        <w:rPr>
          <w:rFonts w:ascii="Consolas" w:hAnsi="Consolas"/>
          <w:b/>
          <w:bCs/>
          <w:color w:val="000080"/>
        </w:rPr>
        <w:t>int</w:t>
      </w:r>
      <w:proofErr w:type="spellEnd"/>
      <w:r>
        <w:rPr>
          <w:rFonts w:ascii="Consolas" w:hAnsi="Consolas"/>
          <w:color w:val="000000"/>
        </w:rPr>
        <w:t>[] arrNum3) {</w:t>
      </w:r>
      <w:r>
        <w:rPr>
          <w:rFonts w:ascii="Consolas" w:hAnsi="Consolas"/>
          <w:color w:val="000000"/>
        </w:rPr>
        <w:br/>
        <w:t xml:space="preserve">        </w:t>
      </w:r>
      <w:proofErr w:type="spellStart"/>
      <w:r>
        <w:rPr>
          <w:rFonts w:ascii="Consolas" w:hAnsi="Consolas"/>
          <w:i/>
          <w:iCs/>
          <w:color w:val="000000"/>
        </w:rPr>
        <w:t>performDescendingSort</w:t>
      </w:r>
      <w:proofErr w:type="spellEnd"/>
      <w:r>
        <w:rPr>
          <w:rFonts w:ascii="Consolas" w:hAnsi="Consolas"/>
          <w:color w:val="000000"/>
        </w:rPr>
        <w:t>(arrNum1);</w:t>
      </w:r>
      <w:r>
        <w:rPr>
          <w:rFonts w:ascii="Consolas" w:hAnsi="Consolas"/>
          <w:color w:val="000000"/>
        </w:rPr>
        <w:br/>
        <w:t xml:space="preserve">        </w:t>
      </w:r>
      <w:proofErr w:type="spellStart"/>
      <w:r>
        <w:rPr>
          <w:rFonts w:ascii="Consolas" w:hAnsi="Consolas"/>
          <w:i/>
          <w:iCs/>
          <w:color w:val="000000"/>
        </w:rPr>
        <w:t>performDescendingSort</w:t>
      </w:r>
      <w:proofErr w:type="spellEnd"/>
      <w:r>
        <w:rPr>
          <w:rFonts w:ascii="Consolas" w:hAnsi="Consolas"/>
          <w:color w:val="000000"/>
        </w:rPr>
        <w:t>(arrNum2);</w:t>
      </w:r>
      <w:r>
        <w:rPr>
          <w:rFonts w:ascii="Consolas" w:hAnsi="Consolas"/>
          <w:color w:val="000000"/>
        </w:rPr>
        <w:br/>
        <w:t xml:space="preserve">        </w:t>
      </w:r>
      <w:proofErr w:type="spellStart"/>
      <w:r>
        <w:rPr>
          <w:rFonts w:ascii="Consolas" w:hAnsi="Consolas"/>
          <w:i/>
          <w:iCs/>
          <w:color w:val="000000"/>
        </w:rPr>
        <w:t>performDescendingSort</w:t>
      </w:r>
      <w:proofErr w:type="spellEnd"/>
      <w:r>
        <w:rPr>
          <w:rFonts w:ascii="Consolas" w:hAnsi="Consolas"/>
          <w:color w:val="000000"/>
        </w:rPr>
        <w:t>(arrNum3);</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void </w:t>
      </w:r>
      <w:proofErr w:type="spellStart"/>
      <w:r>
        <w:rPr>
          <w:rFonts w:ascii="Consolas" w:hAnsi="Consolas"/>
          <w:color w:val="000000"/>
        </w:rPr>
        <w:t>performAscendingSort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InPlaceQuickSort</w:t>
      </w:r>
      <w:proofErr w:type="spellEnd"/>
      <w:r>
        <w:rPr>
          <w:rFonts w:ascii="Consolas" w:hAnsi="Consolas"/>
          <w:color w:val="000000"/>
        </w:rPr>
        <w:t xml:space="preserve"> </w:t>
      </w:r>
      <w:proofErr w:type="spellStart"/>
      <w:r>
        <w:rPr>
          <w:rFonts w:ascii="Consolas" w:hAnsi="Consolas"/>
          <w:color w:val="000000"/>
        </w:rPr>
        <w:t>inPlaceQuickSort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InPlaceQuickSort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inPlaceQuickSort.performInPlaceQuickSort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static void </w:t>
      </w:r>
      <w:proofErr w:type="spellStart"/>
      <w:r>
        <w:rPr>
          <w:rFonts w:ascii="Consolas" w:hAnsi="Consolas"/>
          <w:color w:val="000000"/>
        </w:rPr>
        <w:t>performDescendingSort</w:t>
      </w:r>
      <w:proofErr w:type="spellEnd"/>
      <w:r>
        <w:rPr>
          <w:rFonts w:ascii="Consolas" w:hAnsi="Consolas"/>
          <w:color w:val="000000"/>
        </w:rPr>
        <w:t>(</w:t>
      </w:r>
      <w:proofErr w:type="spellStart"/>
      <w:r>
        <w:rPr>
          <w:rFonts w:ascii="Consolas" w:hAnsi="Consolas"/>
          <w:b/>
          <w:bCs/>
          <w:color w:val="000080"/>
        </w:rPr>
        <w:t>int</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InPlaceQuickSort</w:t>
      </w:r>
      <w:proofErr w:type="spellEnd"/>
      <w:r>
        <w:rPr>
          <w:rFonts w:ascii="Consolas" w:hAnsi="Consolas"/>
          <w:color w:val="000000"/>
        </w:rPr>
        <w:t xml:space="preserve"> </w:t>
      </w:r>
      <w:proofErr w:type="spellStart"/>
      <w:r>
        <w:rPr>
          <w:rFonts w:ascii="Consolas" w:hAnsi="Consolas"/>
          <w:color w:val="000000"/>
        </w:rPr>
        <w:t>inPlaceQuickSort</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InPlaceQuickSort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inPlaceQuickSort.performInPlaceQuickSort</w:t>
      </w:r>
      <w:proofErr w:type="spellEnd"/>
      <w:r>
        <w:rPr>
          <w:rFonts w:ascii="Consolas" w:hAnsi="Consolas"/>
          <w:color w:val="000000"/>
        </w:rPr>
        <w:t>(</w:t>
      </w:r>
      <w:proofErr w:type="spellStart"/>
      <w:r>
        <w:rPr>
          <w:rFonts w:ascii="Consolas" w:hAnsi="Consolas"/>
          <w:color w:val="000000"/>
        </w:rPr>
        <w:t>intArray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proofErr w:type="spellStart"/>
      <w:r>
        <w:rPr>
          <w:rFonts w:ascii="Consolas" w:hAnsi="Consolas"/>
          <w:b/>
          <w:bCs/>
          <w:color w:val="000080"/>
        </w:rPr>
        <w:t>int</w:t>
      </w:r>
      <w:proofErr w:type="spellEnd"/>
      <w:r>
        <w:rPr>
          <w:rFonts w:ascii="Consolas" w:hAnsi="Consolas"/>
          <w:b/>
          <w:bCs/>
          <w:color w:val="00008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proofErr w:type="spellStart"/>
      <w:r>
        <w:rPr>
          <w:rFonts w:ascii="Consolas" w:hAnsi="Consolas"/>
          <w:color w:val="000000"/>
        </w:rPr>
        <w:t>intArray.</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r>
        <w:rPr>
          <w:rFonts w:ascii="Consolas" w:hAnsi="Consolas"/>
          <w:color w:val="0000FF"/>
        </w:rPr>
        <w:t>2</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int</w:t>
      </w:r>
      <w:proofErr w:type="spellEnd"/>
      <w:r>
        <w:rPr>
          <w:rFonts w:ascii="Consolas" w:hAnsi="Consolas"/>
          <w:b/>
          <w:bCs/>
          <w:color w:val="000080"/>
        </w:rPr>
        <w:t xml:space="preserve"> </w:t>
      </w:r>
      <w:r>
        <w:rPr>
          <w:rFonts w:ascii="Consolas" w:hAnsi="Consolas"/>
          <w:color w:val="000000"/>
        </w:rPr>
        <w:t xml:space="preserve">temp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intArray.</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intArray</w:t>
      </w:r>
      <w:proofErr w:type="spellEnd"/>
      <w:r>
        <w:rPr>
          <w:rFonts w:ascii="Consolas" w:hAnsi="Consolas"/>
          <w:color w:val="000000"/>
        </w:rPr>
        <w:t>[</w:t>
      </w:r>
      <w:proofErr w:type="spellStart"/>
      <w:r>
        <w:rPr>
          <w:rFonts w:ascii="Consolas" w:hAnsi="Consolas"/>
          <w:color w:val="000000"/>
        </w:rPr>
        <w:t>intArray.</w:t>
      </w:r>
      <w:r>
        <w:rPr>
          <w:rFonts w:ascii="Consolas" w:hAnsi="Consolas"/>
          <w:b/>
          <w:bCs/>
          <w:color w:val="660E7A"/>
        </w:rPr>
        <w:t>length</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0000FF"/>
        </w:rPr>
        <w:t>1</w:t>
      </w:r>
      <w:r>
        <w:rPr>
          <w:rFonts w:ascii="Consolas" w:hAnsi="Consolas"/>
          <w:color w:val="000000"/>
        </w:rPr>
        <w:t>] = temp;</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bookmarkStart w:id="0" w:name="_GoBack"/>
      <w:bookmarkEnd w:id="0"/>
      <w:r>
        <w:rPr>
          <w:rFonts w:ascii="Consolas" w:hAnsi="Consolas"/>
          <w:color w:val="000000"/>
        </w:rPr>
        <w:br/>
        <w:t>}</w:t>
      </w:r>
    </w:p>
    <w:p w:rsidR="00CE4318" w:rsidRDefault="00CE4318" w:rsidP="00CE4318">
      <w:pPr>
        <w:rPr>
          <w:sz w:val="32"/>
          <w:szCs w:val="32"/>
        </w:rPr>
      </w:pPr>
    </w:p>
    <w:p w:rsidR="00186981" w:rsidRPr="001B7248" w:rsidRDefault="00CE4318" w:rsidP="001B7248">
      <w:pPr>
        <w:rPr>
          <w:b/>
          <w:sz w:val="32"/>
          <w:szCs w:val="32"/>
        </w:rPr>
      </w:pPr>
      <w:r w:rsidRPr="00CE4318">
        <w:rPr>
          <w:b/>
          <w:sz w:val="32"/>
          <w:szCs w:val="32"/>
        </w:rPr>
        <w:t>Graphs</w:t>
      </w:r>
      <w:r w:rsidR="001B7248">
        <w:rPr>
          <w:b/>
          <w:sz w:val="32"/>
          <w:szCs w:val="32"/>
        </w:rPr>
        <w:t>:</w:t>
      </w:r>
    </w:p>
    <w:p w:rsidR="001B7248" w:rsidRDefault="001B7248">
      <w:pPr>
        <w:spacing w:before="55"/>
        <w:ind w:left="100"/>
        <w:rPr>
          <w:w w:val="99"/>
          <w:sz w:val="32"/>
          <w:szCs w:val="32"/>
        </w:rPr>
      </w:pPr>
      <w:r w:rsidRPr="00F7330E">
        <w:rPr>
          <w:color w:val="FF0000"/>
          <w:w w:val="99"/>
          <w:sz w:val="32"/>
          <w:szCs w:val="32"/>
        </w:rPr>
        <w:t>Insertion sort = Red</w:t>
      </w:r>
    </w:p>
    <w:p w:rsidR="001B7248" w:rsidRPr="00F7330E" w:rsidRDefault="001B7248">
      <w:pPr>
        <w:spacing w:before="55"/>
        <w:ind w:left="100"/>
        <w:rPr>
          <w:color w:val="00B050"/>
          <w:w w:val="99"/>
          <w:sz w:val="32"/>
          <w:szCs w:val="32"/>
        </w:rPr>
      </w:pPr>
      <w:r w:rsidRPr="00F7330E">
        <w:rPr>
          <w:color w:val="00B050"/>
          <w:w w:val="99"/>
          <w:sz w:val="32"/>
          <w:szCs w:val="32"/>
        </w:rPr>
        <w:t>Merge = Green</w:t>
      </w:r>
    </w:p>
    <w:p w:rsidR="001B7248" w:rsidRDefault="001B7248">
      <w:pPr>
        <w:spacing w:before="55"/>
        <w:ind w:left="100"/>
        <w:rPr>
          <w:w w:val="99"/>
          <w:sz w:val="32"/>
          <w:szCs w:val="32"/>
        </w:rPr>
      </w:pPr>
      <w:r w:rsidRPr="00F7330E">
        <w:rPr>
          <w:color w:val="4F81BD" w:themeColor="accent1"/>
          <w:w w:val="99"/>
          <w:sz w:val="32"/>
          <w:szCs w:val="32"/>
        </w:rPr>
        <w:t>Heap = Blue</w:t>
      </w:r>
    </w:p>
    <w:p w:rsidR="001B7248" w:rsidRPr="00F7330E" w:rsidRDefault="001B7248">
      <w:pPr>
        <w:spacing w:before="55"/>
        <w:ind w:left="100"/>
        <w:rPr>
          <w:color w:val="FFC000"/>
          <w:w w:val="99"/>
          <w:sz w:val="32"/>
          <w:szCs w:val="32"/>
        </w:rPr>
      </w:pPr>
      <w:r w:rsidRPr="00F7330E">
        <w:rPr>
          <w:color w:val="FFC000"/>
          <w:w w:val="99"/>
          <w:sz w:val="32"/>
          <w:szCs w:val="32"/>
        </w:rPr>
        <w:t>In</w:t>
      </w:r>
      <w:r w:rsidR="00F7330E">
        <w:rPr>
          <w:color w:val="FFC000"/>
          <w:w w:val="99"/>
          <w:sz w:val="32"/>
          <w:szCs w:val="32"/>
        </w:rPr>
        <w:t>-</w:t>
      </w:r>
      <w:r w:rsidRPr="00F7330E">
        <w:rPr>
          <w:color w:val="FFC000"/>
          <w:w w:val="99"/>
          <w:sz w:val="32"/>
          <w:szCs w:val="32"/>
        </w:rPr>
        <w:t>place quick = Yellow</w:t>
      </w:r>
    </w:p>
    <w:p w:rsidR="001B7248" w:rsidRDefault="001B7248">
      <w:pPr>
        <w:spacing w:before="55"/>
        <w:ind w:left="100"/>
        <w:rPr>
          <w:w w:val="99"/>
          <w:sz w:val="32"/>
          <w:szCs w:val="32"/>
        </w:rPr>
      </w:pPr>
      <w:r>
        <w:rPr>
          <w:w w:val="99"/>
          <w:sz w:val="32"/>
          <w:szCs w:val="32"/>
        </w:rPr>
        <w:t>Med</w:t>
      </w:r>
      <w:r w:rsidR="00F7330E">
        <w:rPr>
          <w:w w:val="99"/>
          <w:sz w:val="32"/>
          <w:szCs w:val="32"/>
        </w:rPr>
        <w:t>ia</w:t>
      </w:r>
      <w:r>
        <w:rPr>
          <w:w w:val="99"/>
          <w:sz w:val="32"/>
          <w:szCs w:val="32"/>
        </w:rPr>
        <w:t>n</w:t>
      </w:r>
      <w:r w:rsidR="00F7330E">
        <w:rPr>
          <w:w w:val="99"/>
          <w:sz w:val="32"/>
          <w:szCs w:val="32"/>
        </w:rPr>
        <w:t>-</w:t>
      </w:r>
      <w:r>
        <w:rPr>
          <w:w w:val="99"/>
          <w:sz w:val="32"/>
          <w:szCs w:val="32"/>
        </w:rPr>
        <w:t>of</w:t>
      </w:r>
      <w:r w:rsidR="00F7330E">
        <w:rPr>
          <w:w w:val="99"/>
          <w:sz w:val="32"/>
          <w:szCs w:val="32"/>
        </w:rPr>
        <w:t>-</w:t>
      </w:r>
      <w:r>
        <w:rPr>
          <w:w w:val="99"/>
          <w:sz w:val="32"/>
          <w:szCs w:val="32"/>
        </w:rPr>
        <w:t>three quick sort = Black</w:t>
      </w:r>
    </w:p>
    <w:p w:rsidR="00585D96" w:rsidRDefault="00585D96">
      <w:pPr>
        <w:spacing w:before="55"/>
        <w:ind w:left="100"/>
        <w:rPr>
          <w:w w:val="99"/>
          <w:sz w:val="32"/>
          <w:szCs w:val="32"/>
        </w:rPr>
      </w:pPr>
    </w:p>
    <w:p w:rsidR="00585D96" w:rsidRDefault="00585D96">
      <w:pPr>
        <w:spacing w:before="55"/>
        <w:ind w:left="100"/>
        <w:rPr>
          <w:w w:val="99"/>
          <w:sz w:val="32"/>
          <w:szCs w:val="32"/>
        </w:rPr>
      </w:pPr>
      <w:r>
        <w:rPr>
          <w:w w:val="99"/>
          <w:sz w:val="32"/>
          <w:szCs w:val="32"/>
        </w:rPr>
        <w:t>Also, x-axis represents Array Input Sizes</w:t>
      </w:r>
    </w:p>
    <w:p w:rsidR="001B7248" w:rsidRDefault="00585D96">
      <w:pPr>
        <w:spacing w:before="55"/>
        <w:ind w:left="100"/>
        <w:rPr>
          <w:w w:val="99"/>
          <w:sz w:val="32"/>
          <w:szCs w:val="32"/>
        </w:rPr>
      </w:pPr>
      <w:r>
        <w:rPr>
          <w:sz w:val="32"/>
          <w:szCs w:val="32"/>
        </w:rPr>
        <w:t xml:space="preserve">And </w:t>
      </w:r>
      <w:r>
        <w:rPr>
          <w:w w:val="99"/>
          <w:sz w:val="32"/>
          <w:szCs w:val="32"/>
        </w:rPr>
        <w:t>y</w:t>
      </w:r>
      <w:r>
        <w:rPr>
          <w:w w:val="99"/>
          <w:sz w:val="32"/>
          <w:szCs w:val="32"/>
        </w:rPr>
        <w:t xml:space="preserve">-axis represents </w:t>
      </w:r>
      <w:r>
        <w:rPr>
          <w:w w:val="99"/>
          <w:sz w:val="32"/>
          <w:szCs w:val="32"/>
        </w:rPr>
        <w:t>Time taken for execution</w:t>
      </w:r>
    </w:p>
    <w:p w:rsidR="00585D96" w:rsidRDefault="00585D96">
      <w:pPr>
        <w:spacing w:before="55"/>
        <w:ind w:left="100"/>
        <w:rPr>
          <w:sz w:val="32"/>
          <w:szCs w:val="32"/>
        </w:rPr>
      </w:pPr>
    </w:p>
    <w:p w:rsidR="00186981" w:rsidRDefault="00186981">
      <w:pPr>
        <w:spacing w:before="12" w:line="220" w:lineRule="exact"/>
        <w:rPr>
          <w:sz w:val="22"/>
          <w:szCs w:val="22"/>
        </w:rPr>
      </w:pPr>
    </w:p>
    <w:p w:rsidR="00186981" w:rsidRDefault="000A25B6">
      <w:pPr>
        <w:spacing w:line="261" w:lineRule="auto"/>
        <w:ind w:left="100" w:right="259"/>
        <w:rPr>
          <w:sz w:val="32"/>
          <w:szCs w:val="32"/>
        </w:rPr>
      </w:pPr>
      <w:r>
        <w:rPr>
          <w:w w:val="99"/>
          <w:sz w:val="32"/>
          <w:szCs w:val="32"/>
        </w:rPr>
        <w:t>Following</w:t>
      </w:r>
      <w:r>
        <w:rPr>
          <w:sz w:val="32"/>
          <w:szCs w:val="32"/>
        </w:rPr>
        <w:t xml:space="preserve"> </w:t>
      </w:r>
      <w:r>
        <w:rPr>
          <w:w w:val="99"/>
          <w:sz w:val="32"/>
          <w:szCs w:val="32"/>
        </w:rPr>
        <w:t>graph</w:t>
      </w:r>
      <w:r>
        <w:rPr>
          <w:sz w:val="32"/>
          <w:szCs w:val="32"/>
        </w:rPr>
        <w:t xml:space="preserve"> </w:t>
      </w:r>
      <w:r>
        <w:rPr>
          <w:w w:val="99"/>
          <w:sz w:val="32"/>
          <w:szCs w:val="32"/>
        </w:rPr>
        <w:t>shows</w:t>
      </w:r>
      <w:r>
        <w:rPr>
          <w:sz w:val="32"/>
          <w:szCs w:val="32"/>
        </w:rPr>
        <w:t xml:space="preserve"> </w:t>
      </w:r>
      <w:r>
        <w:rPr>
          <w:w w:val="99"/>
          <w:sz w:val="32"/>
          <w:szCs w:val="32"/>
        </w:rPr>
        <w:t>how</w:t>
      </w:r>
      <w:r>
        <w:rPr>
          <w:sz w:val="32"/>
          <w:szCs w:val="32"/>
        </w:rPr>
        <w:t xml:space="preserve"> </w:t>
      </w:r>
      <w:r>
        <w:rPr>
          <w:w w:val="99"/>
          <w:sz w:val="32"/>
          <w:szCs w:val="32"/>
        </w:rPr>
        <w:t>all</w:t>
      </w:r>
      <w:r>
        <w:rPr>
          <w:sz w:val="32"/>
          <w:szCs w:val="32"/>
        </w:rPr>
        <w:t xml:space="preserve"> </w:t>
      </w:r>
      <w:r>
        <w:rPr>
          <w:w w:val="99"/>
          <w:sz w:val="32"/>
          <w:szCs w:val="32"/>
        </w:rPr>
        <w:t>the</w:t>
      </w:r>
      <w:r>
        <w:rPr>
          <w:sz w:val="32"/>
          <w:szCs w:val="32"/>
        </w:rPr>
        <w:t xml:space="preserve"> </w:t>
      </w:r>
      <w:r>
        <w:rPr>
          <w:w w:val="99"/>
          <w:sz w:val="32"/>
          <w:szCs w:val="32"/>
        </w:rPr>
        <w:t>sorting</w:t>
      </w:r>
      <w:r>
        <w:rPr>
          <w:sz w:val="32"/>
          <w:szCs w:val="32"/>
        </w:rPr>
        <w:t xml:space="preserve"> </w:t>
      </w:r>
      <w:r>
        <w:rPr>
          <w:w w:val="99"/>
          <w:sz w:val="32"/>
          <w:szCs w:val="32"/>
        </w:rPr>
        <w:t>techniques</w:t>
      </w:r>
      <w:r>
        <w:rPr>
          <w:sz w:val="32"/>
          <w:szCs w:val="32"/>
        </w:rPr>
        <w:t xml:space="preserve"> </w:t>
      </w:r>
      <w:r>
        <w:rPr>
          <w:w w:val="99"/>
          <w:sz w:val="32"/>
          <w:szCs w:val="32"/>
        </w:rPr>
        <w:t>works</w:t>
      </w:r>
      <w:r>
        <w:rPr>
          <w:sz w:val="32"/>
          <w:szCs w:val="32"/>
        </w:rPr>
        <w:t xml:space="preserve"> </w:t>
      </w:r>
      <w:r>
        <w:rPr>
          <w:w w:val="99"/>
          <w:sz w:val="32"/>
          <w:szCs w:val="32"/>
        </w:rPr>
        <w:t>for</w:t>
      </w:r>
      <w:r>
        <w:rPr>
          <w:sz w:val="32"/>
          <w:szCs w:val="32"/>
        </w:rPr>
        <w:t xml:space="preserve"> </w:t>
      </w:r>
      <w:r>
        <w:rPr>
          <w:w w:val="99"/>
          <w:sz w:val="32"/>
          <w:szCs w:val="32"/>
        </w:rPr>
        <w:t>different set</w:t>
      </w:r>
      <w:r>
        <w:rPr>
          <w:sz w:val="32"/>
          <w:szCs w:val="32"/>
        </w:rPr>
        <w:t xml:space="preserve"> </w:t>
      </w:r>
      <w:r>
        <w:rPr>
          <w:w w:val="99"/>
          <w:sz w:val="32"/>
          <w:szCs w:val="32"/>
        </w:rPr>
        <w:t>of</w:t>
      </w:r>
      <w:r>
        <w:rPr>
          <w:sz w:val="32"/>
          <w:szCs w:val="32"/>
        </w:rPr>
        <w:t xml:space="preserve"> </w:t>
      </w:r>
      <w:r>
        <w:rPr>
          <w:w w:val="99"/>
          <w:sz w:val="32"/>
          <w:szCs w:val="32"/>
        </w:rPr>
        <w:t>data.</w:t>
      </w:r>
    </w:p>
    <w:p w:rsidR="00186981" w:rsidRDefault="00186981">
      <w:pPr>
        <w:spacing w:before="27"/>
        <w:ind w:left="100"/>
      </w:pPr>
    </w:p>
    <w:p w:rsidR="001B7248" w:rsidRDefault="001B7248">
      <w:pPr>
        <w:spacing w:before="27"/>
        <w:ind w:left="100"/>
      </w:pPr>
      <w:r>
        <w:rPr>
          <w:noProof/>
        </w:rPr>
        <w:drawing>
          <wp:inline distT="0" distB="0" distL="0" distR="0" wp14:anchorId="2D947D7C" wp14:editId="349EBBB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1B7248" w:rsidRDefault="001B7248">
      <w:pPr>
        <w:spacing w:before="27"/>
        <w:ind w:left="100"/>
      </w:pPr>
    </w:p>
    <w:p w:rsidR="001B7248" w:rsidRDefault="001B7248">
      <w:pPr>
        <w:spacing w:before="27"/>
        <w:ind w:left="100"/>
      </w:pPr>
    </w:p>
    <w:p w:rsidR="001B7248" w:rsidRDefault="001B7248">
      <w:pPr>
        <w:spacing w:before="27"/>
        <w:ind w:left="100"/>
      </w:pPr>
    </w:p>
    <w:p w:rsidR="001B7248" w:rsidRDefault="001B7248">
      <w:pPr>
        <w:spacing w:before="27"/>
        <w:ind w:left="100"/>
      </w:pPr>
    </w:p>
    <w:p w:rsidR="001B7248" w:rsidRDefault="001B7248">
      <w:pPr>
        <w:spacing w:before="27"/>
        <w:ind w:left="100"/>
      </w:pPr>
    </w:p>
    <w:tbl>
      <w:tblPr>
        <w:tblStyle w:val="TableGrid"/>
        <w:tblW w:w="0" w:type="auto"/>
        <w:tblInd w:w="100" w:type="dxa"/>
        <w:tblLook w:val="04A0" w:firstRow="1" w:lastRow="0" w:firstColumn="1" w:lastColumn="0" w:noHBand="0" w:noVBand="1"/>
      </w:tblPr>
      <w:tblGrid>
        <w:gridCol w:w="1556"/>
        <w:gridCol w:w="1585"/>
        <w:gridCol w:w="1576"/>
        <w:gridCol w:w="1576"/>
        <w:gridCol w:w="1576"/>
        <w:gridCol w:w="1581"/>
      </w:tblGrid>
      <w:tr w:rsidR="00C5574A" w:rsidTr="00302325">
        <w:tc>
          <w:tcPr>
            <w:tcW w:w="1591" w:type="dxa"/>
          </w:tcPr>
          <w:p w:rsidR="00302325" w:rsidRDefault="00302325">
            <w:pPr>
              <w:spacing w:before="27"/>
            </w:pPr>
            <w:r>
              <w:t>Input Size</w:t>
            </w:r>
            <w:r w:rsidR="009F26C9">
              <w:t xml:space="preserve"> </w:t>
            </w:r>
          </w:p>
          <w:p w:rsidR="009F26C9" w:rsidRDefault="009F26C9">
            <w:pPr>
              <w:spacing w:before="27"/>
            </w:pPr>
            <w:r>
              <w:t xml:space="preserve">      S</w:t>
            </w:r>
          </w:p>
        </w:tc>
        <w:tc>
          <w:tcPr>
            <w:tcW w:w="1591" w:type="dxa"/>
          </w:tcPr>
          <w:p w:rsidR="00302325" w:rsidRDefault="00302325">
            <w:pPr>
              <w:spacing w:before="27"/>
            </w:pPr>
            <w:r>
              <w:t>Insertion Sort</w:t>
            </w:r>
          </w:p>
        </w:tc>
        <w:tc>
          <w:tcPr>
            <w:tcW w:w="1592" w:type="dxa"/>
          </w:tcPr>
          <w:p w:rsidR="00302325" w:rsidRDefault="00302325">
            <w:pPr>
              <w:spacing w:before="27"/>
            </w:pPr>
            <w:r>
              <w:t xml:space="preserve">Merge  Sort </w:t>
            </w:r>
          </w:p>
        </w:tc>
        <w:tc>
          <w:tcPr>
            <w:tcW w:w="1592" w:type="dxa"/>
          </w:tcPr>
          <w:p w:rsidR="00302325" w:rsidRDefault="00302325">
            <w:pPr>
              <w:spacing w:before="27"/>
            </w:pPr>
            <w:r>
              <w:t>Heap  Sort</w:t>
            </w:r>
          </w:p>
        </w:tc>
        <w:tc>
          <w:tcPr>
            <w:tcW w:w="1592" w:type="dxa"/>
          </w:tcPr>
          <w:p w:rsidR="00302325" w:rsidRDefault="00302325">
            <w:pPr>
              <w:spacing w:before="27"/>
            </w:pPr>
            <w:proofErr w:type="spellStart"/>
            <w:r>
              <w:t>Inplace</w:t>
            </w:r>
            <w:proofErr w:type="spellEnd"/>
            <w:r>
              <w:t xml:space="preserve"> Quick  Sort</w:t>
            </w:r>
          </w:p>
        </w:tc>
        <w:tc>
          <w:tcPr>
            <w:tcW w:w="1592" w:type="dxa"/>
          </w:tcPr>
          <w:p w:rsidR="00302325" w:rsidRDefault="00302325">
            <w:pPr>
              <w:spacing w:before="27"/>
            </w:pPr>
            <w:r>
              <w:t>Modified  Quick Sort</w:t>
            </w:r>
          </w:p>
        </w:tc>
      </w:tr>
      <w:tr w:rsidR="00C5574A" w:rsidTr="00302325">
        <w:tc>
          <w:tcPr>
            <w:tcW w:w="1591" w:type="dxa"/>
          </w:tcPr>
          <w:p w:rsidR="00302325" w:rsidRDefault="00C5574A">
            <w:pPr>
              <w:spacing w:before="27"/>
            </w:pPr>
            <w:r>
              <w:t>1000</w:t>
            </w:r>
          </w:p>
        </w:tc>
        <w:tc>
          <w:tcPr>
            <w:tcW w:w="1591" w:type="dxa"/>
          </w:tcPr>
          <w:p w:rsidR="00302325" w:rsidRDefault="00C5574A">
            <w:pPr>
              <w:spacing w:before="27"/>
            </w:pPr>
            <w:r>
              <w:rPr>
                <w:rFonts w:ascii="Calibri" w:eastAsia="Calibri" w:hAnsi="Calibri" w:cs="Calibri"/>
                <w:sz w:val="22"/>
                <w:szCs w:val="22"/>
              </w:rPr>
              <w:t>69670361</w:t>
            </w:r>
          </w:p>
        </w:tc>
        <w:tc>
          <w:tcPr>
            <w:tcW w:w="1592" w:type="dxa"/>
          </w:tcPr>
          <w:p w:rsidR="00302325" w:rsidRDefault="00C5574A">
            <w:pPr>
              <w:spacing w:before="27"/>
            </w:pPr>
            <w:r>
              <w:rPr>
                <w:rFonts w:ascii="Calibri" w:eastAsia="Calibri" w:hAnsi="Calibri" w:cs="Calibri"/>
                <w:sz w:val="22"/>
                <w:szCs w:val="22"/>
              </w:rPr>
              <w:t>4050346</w:t>
            </w:r>
          </w:p>
        </w:tc>
        <w:tc>
          <w:tcPr>
            <w:tcW w:w="1592" w:type="dxa"/>
          </w:tcPr>
          <w:p w:rsidR="00302325" w:rsidRDefault="00C5574A">
            <w:pPr>
              <w:spacing w:before="27"/>
            </w:pPr>
            <w:r>
              <w:rPr>
                <w:rFonts w:ascii="Calibri" w:eastAsia="Calibri" w:hAnsi="Calibri" w:cs="Calibri"/>
                <w:sz w:val="22"/>
                <w:szCs w:val="22"/>
              </w:rPr>
              <w:t>5908657</w:t>
            </w:r>
          </w:p>
        </w:tc>
        <w:tc>
          <w:tcPr>
            <w:tcW w:w="1592" w:type="dxa"/>
          </w:tcPr>
          <w:p w:rsidR="00302325" w:rsidRDefault="00C5574A">
            <w:pPr>
              <w:spacing w:before="27"/>
            </w:pPr>
            <w:r>
              <w:rPr>
                <w:rFonts w:ascii="Calibri" w:eastAsia="Calibri" w:hAnsi="Calibri" w:cs="Calibri"/>
                <w:sz w:val="22"/>
                <w:szCs w:val="22"/>
              </w:rPr>
              <w:t xml:space="preserve">3709630  </w:t>
            </w:r>
          </w:p>
        </w:tc>
        <w:tc>
          <w:tcPr>
            <w:tcW w:w="1592" w:type="dxa"/>
          </w:tcPr>
          <w:p w:rsidR="00302325" w:rsidRDefault="00C5574A">
            <w:pPr>
              <w:spacing w:before="27"/>
            </w:pPr>
            <w:r>
              <w:rPr>
                <w:rFonts w:ascii="Calibri" w:eastAsia="Calibri" w:hAnsi="Calibri" w:cs="Calibri"/>
                <w:sz w:val="22"/>
                <w:szCs w:val="22"/>
              </w:rPr>
              <w:t>3249653</w:t>
            </w:r>
          </w:p>
        </w:tc>
      </w:tr>
      <w:tr w:rsidR="00C5574A" w:rsidTr="00302325">
        <w:tc>
          <w:tcPr>
            <w:tcW w:w="1591" w:type="dxa"/>
          </w:tcPr>
          <w:p w:rsidR="00302325" w:rsidRDefault="00C5574A">
            <w:pPr>
              <w:spacing w:before="27"/>
            </w:pPr>
            <w:r>
              <w:t>2000</w:t>
            </w:r>
          </w:p>
        </w:tc>
        <w:tc>
          <w:tcPr>
            <w:tcW w:w="1591" w:type="dxa"/>
          </w:tcPr>
          <w:p w:rsidR="00302325" w:rsidRDefault="00C5574A" w:rsidP="00C5574A">
            <w:pPr>
              <w:spacing w:before="27"/>
              <w:jc w:val="center"/>
            </w:pPr>
            <w:r>
              <w:rPr>
                <w:rFonts w:ascii="Calibri" w:eastAsia="Calibri" w:hAnsi="Calibri" w:cs="Calibri"/>
                <w:sz w:val="22"/>
                <w:szCs w:val="22"/>
              </w:rPr>
              <w:t>288069541</w:t>
            </w:r>
          </w:p>
        </w:tc>
        <w:tc>
          <w:tcPr>
            <w:tcW w:w="1592" w:type="dxa"/>
          </w:tcPr>
          <w:p w:rsidR="00302325" w:rsidRDefault="00C5574A">
            <w:pPr>
              <w:spacing w:before="27"/>
            </w:pPr>
            <w:r>
              <w:rPr>
                <w:rFonts w:ascii="Calibri" w:eastAsia="Calibri" w:hAnsi="Calibri" w:cs="Calibri"/>
                <w:sz w:val="22"/>
                <w:szCs w:val="22"/>
              </w:rPr>
              <w:t xml:space="preserve">9243952         </w:t>
            </w:r>
          </w:p>
        </w:tc>
        <w:tc>
          <w:tcPr>
            <w:tcW w:w="1592" w:type="dxa"/>
          </w:tcPr>
          <w:p w:rsidR="00302325" w:rsidRDefault="00C5574A" w:rsidP="00C5574A">
            <w:pPr>
              <w:spacing w:before="27"/>
              <w:jc w:val="center"/>
            </w:pPr>
            <w:r>
              <w:rPr>
                <w:rFonts w:ascii="Calibri" w:eastAsia="Calibri" w:hAnsi="Calibri" w:cs="Calibri"/>
                <w:sz w:val="22"/>
                <w:szCs w:val="22"/>
              </w:rPr>
              <w:t>17080318</w:t>
            </w:r>
          </w:p>
        </w:tc>
        <w:tc>
          <w:tcPr>
            <w:tcW w:w="1592" w:type="dxa"/>
          </w:tcPr>
          <w:p w:rsidR="00302325" w:rsidRDefault="00C5574A">
            <w:pPr>
              <w:spacing w:before="27"/>
            </w:pPr>
            <w:r>
              <w:rPr>
                <w:rFonts w:ascii="Calibri" w:eastAsia="Calibri" w:hAnsi="Calibri" w:cs="Calibri"/>
                <w:sz w:val="22"/>
                <w:szCs w:val="22"/>
              </w:rPr>
              <w:t xml:space="preserve">6433302                         </w:t>
            </w:r>
          </w:p>
        </w:tc>
        <w:tc>
          <w:tcPr>
            <w:tcW w:w="1592" w:type="dxa"/>
          </w:tcPr>
          <w:p w:rsidR="00302325" w:rsidRDefault="00C5574A">
            <w:pPr>
              <w:spacing w:before="27"/>
            </w:pPr>
            <w:r>
              <w:rPr>
                <w:rFonts w:ascii="Calibri" w:eastAsia="Calibri" w:hAnsi="Calibri" w:cs="Calibri"/>
                <w:sz w:val="22"/>
                <w:szCs w:val="22"/>
              </w:rPr>
              <w:t xml:space="preserve">12093363       </w:t>
            </w:r>
          </w:p>
        </w:tc>
      </w:tr>
      <w:tr w:rsidR="00C5574A" w:rsidTr="00302325">
        <w:tc>
          <w:tcPr>
            <w:tcW w:w="1591" w:type="dxa"/>
          </w:tcPr>
          <w:p w:rsidR="00302325" w:rsidRDefault="00C5574A">
            <w:pPr>
              <w:spacing w:before="27"/>
            </w:pPr>
            <w:r>
              <w:lastRenderedPageBreak/>
              <w:t>5000</w:t>
            </w:r>
          </w:p>
        </w:tc>
        <w:tc>
          <w:tcPr>
            <w:tcW w:w="1591" w:type="dxa"/>
          </w:tcPr>
          <w:p w:rsidR="00302325" w:rsidRDefault="00C5574A">
            <w:pPr>
              <w:spacing w:before="27"/>
            </w:pPr>
            <w:r>
              <w:rPr>
                <w:rFonts w:ascii="Calibri" w:eastAsia="Calibri" w:hAnsi="Calibri" w:cs="Calibri"/>
                <w:sz w:val="22"/>
                <w:szCs w:val="22"/>
              </w:rPr>
              <w:t xml:space="preserve">1939442609       </w:t>
            </w:r>
          </w:p>
        </w:tc>
        <w:tc>
          <w:tcPr>
            <w:tcW w:w="1592" w:type="dxa"/>
          </w:tcPr>
          <w:p w:rsidR="00302325" w:rsidRDefault="00C5574A">
            <w:pPr>
              <w:spacing w:before="27"/>
            </w:pPr>
            <w:r>
              <w:rPr>
                <w:rFonts w:ascii="Calibri" w:eastAsia="Calibri" w:hAnsi="Calibri" w:cs="Calibri"/>
                <w:sz w:val="22"/>
                <w:szCs w:val="22"/>
              </w:rPr>
              <w:t xml:space="preserve">24926862       </w:t>
            </w:r>
          </w:p>
        </w:tc>
        <w:tc>
          <w:tcPr>
            <w:tcW w:w="1592" w:type="dxa"/>
          </w:tcPr>
          <w:p w:rsidR="00302325" w:rsidRDefault="00C5574A" w:rsidP="00C5574A">
            <w:pPr>
              <w:spacing w:before="27"/>
              <w:jc w:val="center"/>
            </w:pPr>
            <w:r>
              <w:rPr>
                <w:rFonts w:ascii="Calibri" w:eastAsia="Calibri" w:hAnsi="Calibri" w:cs="Calibri"/>
                <w:sz w:val="22"/>
                <w:szCs w:val="22"/>
              </w:rPr>
              <w:t>40146407</w:t>
            </w:r>
          </w:p>
        </w:tc>
        <w:tc>
          <w:tcPr>
            <w:tcW w:w="1592" w:type="dxa"/>
          </w:tcPr>
          <w:p w:rsidR="00302325" w:rsidRDefault="00C5574A">
            <w:pPr>
              <w:spacing w:before="27"/>
            </w:pPr>
            <w:r>
              <w:rPr>
                <w:rFonts w:ascii="Calibri" w:eastAsia="Calibri" w:hAnsi="Calibri" w:cs="Calibri"/>
                <w:sz w:val="22"/>
                <w:szCs w:val="22"/>
              </w:rPr>
              <w:t xml:space="preserve">21301141                         </w:t>
            </w:r>
          </w:p>
        </w:tc>
        <w:tc>
          <w:tcPr>
            <w:tcW w:w="1592" w:type="dxa"/>
          </w:tcPr>
          <w:p w:rsidR="00302325" w:rsidRDefault="00C5574A">
            <w:pPr>
              <w:spacing w:before="27"/>
            </w:pPr>
            <w:r>
              <w:rPr>
                <w:rFonts w:ascii="Calibri" w:eastAsia="Calibri" w:hAnsi="Calibri" w:cs="Calibri"/>
                <w:sz w:val="22"/>
                <w:szCs w:val="22"/>
              </w:rPr>
              <w:t xml:space="preserve">45137265       </w:t>
            </w:r>
          </w:p>
        </w:tc>
      </w:tr>
      <w:tr w:rsidR="00C5574A" w:rsidTr="00302325">
        <w:tc>
          <w:tcPr>
            <w:tcW w:w="1591" w:type="dxa"/>
          </w:tcPr>
          <w:p w:rsidR="00302325" w:rsidRDefault="00C5574A">
            <w:pPr>
              <w:spacing w:before="27"/>
            </w:pPr>
            <w:r>
              <w:t>10000</w:t>
            </w:r>
          </w:p>
        </w:tc>
        <w:tc>
          <w:tcPr>
            <w:tcW w:w="1591" w:type="dxa"/>
          </w:tcPr>
          <w:p w:rsidR="00302325" w:rsidRDefault="00C5574A">
            <w:pPr>
              <w:spacing w:before="27"/>
            </w:pPr>
            <w:r>
              <w:rPr>
                <w:rFonts w:ascii="Calibri" w:eastAsia="Calibri" w:hAnsi="Calibri" w:cs="Calibri"/>
                <w:sz w:val="22"/>
                <w:szCs w:val="22"/>
              </w:rPr>
              <w:t xml:space="preserve">8261941845       </w:t>
            </w:r>
          </w:p>
        </w:tc>
        <w:tc>
          <w:tcPr>
            <w:tcW w:w="1592" w:type="dxa"/>
          </w:tcPr>
          <w:p w:rsidR="00302325" w:rsidRDefault="00C5574A">
            <w:pPr>
              <w:spacing w:before="27"/>
            </w:pPr>
            <w:r>
              <w:rPr>
                <w:rFonts w:ascii="Calibri" w:eastAsia="Calibri" w:hAnsi="Calibri" w:cs="Calibri"/>
                <w:sz w:val="22"/>
                <w:szCs w:val="22"/>
              </w:rPr>
              <w:t xml:space="preserve">57113218       </w:t>
            </w:r>
          </w:p>
        </w:tc>
        <w:tc>
          <w:tcPr>
            <w:tcW w:w="1592" w:type="dxa"/>
          </w:tcPr>
          <w:p w:rsidR="00302325" w:rsidRDefault="00C5574A" w:rsidP="00C5574A">
            <w:pPr>
              <w:spacing w:before="27"/>
              <w:jc w:val="center"/>
            </w:pPr>
            <w:r>
              <w:rPr>
                <w:rFonts w:ascii="Calibri" w:eastAsia="Calibri" w:hAnsi="Calibri" w:cs="Calibri"/>
                <w:sz w:val="22"/>
                <w:szCs w:val="22"/>
              </w:rPr>
              <w:t>88540210</w:t>
            </w:r>
          </w:p>
        </w:tc>
        <w:tc>
          <w:tcPr>
            <w:tcW w:w="1592" w:type="dxa"/>
          </w:tcPr>
          <w:p w:rsidR="00302325" w:rsidRDefault="00C5574A" w:rsidP="00C5574A">
            <w:pPr>
              <w:spacing w:before="27"/>
              <w:jc w:val="center"/>
            </w:pPr>
            <w:r>
              <w:rPr>
                <w:rFonts w:ascii="Calibri" w:eastAsia="Calibri" w:hAnsi="Calibri" w:cs="Calibri"/>
                <w:sz w:val="22"/>
                <w:szCs w:val="22"/>
              </w:rPr>
              <w:t xml:space="preserve">38013277                       </w:t>
            </w:r>
          </w:p>
        </w:tc>
        <w:tc>
          <w:tcPr>
            <w:tcW w:w="1592" w:type="dxa"/>
          </w:tcPr>
          <w:p w:rsidR="00302325" w:rsidRDefault="00C5574A">
            <w:pPr>
              <w:spacing w:before="27"/>
            </w:pPr>
            <w:r>
              <w:rPr>
                <w:rFonts w:ascii="Calibri" w:eastAsia="Calibri" w:hAnsi="Calibri" w:cs="Calibri"/>
                <w:sz w:val="22"/>
                <w:szCs w:val="22"/>
              </w:rPr>
              <w:t xml:space="preserve">153503571       </w:t>
            </w:r>
          </w:p>
        </w:tc>
      </w:tr>
      <w:tr w:rsidR="00C5574A" w:rsidTr="00302325">
        <w:tc>
          <w:tcPr>
            <w:tcW w:w="1591" w:type="dxa"/>
          </w:tcPr>
          <w:p w:rsidR="00302325" w:rsidRDefault="00C5574A">
            <w:pPr>
              <w:spacing w:before="27"/>
            </w:pPr>
            <w:r>
              <w:t>20000</w:t>
            </w:r>
          </w:p>
        </w:tc>
        <w:tc>
          <w:tcPr>
            <w:tcW w:w="1591" w:type="dxa"/>
          </w:tcPr>
          <w:p w:rsidR="00302325" w:rsidRDefault="00C5574A" w:rsidP="00C5574A">
            <w:pPr>
              <w:spacing w:before="27"/>
              <w:jc w:val="center"/>
            </w:pPr>
            <w:r>
              <w:rPr>
                <w:rFonts w:ascii="Calibri" w:eastAsia="Calibri" w:hAnsi="Calibri" w:cs="Calibri"/>
                <w:sz w:val="22"/>
                <w:szCs w:val="22"/>
              </w:rPr>
              <w:t xml:space="preserve">37761883705    </w:t>
            </w:r>
          </w:p>
        </w:tc>
        <w:tc>
          <w:tcPr>
            <w:tcW w:w="1592" w:type="dxa"/>
          </w:tcPr>
          <w:p w:rsidR="00302325" w:rsidRDefault="00C5574A" w:rsidP="00C5574A">
            <w:pPr>
              <w:spacing w:before="27"/>
              <w:jc w:val="center"/>
            </w:pPr>
            <w:r>
              <w:rPr>
                <w:rFonts w:ascii="Calibri" w:eastAsia="Calibri" w:hAnsi="Calibri" w:cs="Calibri"/>
                <w:sz w:val="22"/>
                <w:szCs w:val="22"/>
              </w:rPr>
              <w:t xml:space="preserve">131377385       </w:t>
            </w:r>
          </w:p>
        </w:tc>
        <w:tc>
          <w:tcPr>
            <w:tcW w:w="1592" w:type="dxa"/>
          </w:tcPr>
          <w:p w:rsidR="00302325" w:rsidRDefault="00C5574A" w:rsidP="00C5574A">
            <w:pPr>
              <w:spacing w:before="27"/>
              <w:jc w:val="center"/>
            </w:pPr>
            <w:r>
              <w:rPr>
                <w:rFonts w:ascii="Calibri" w:eastAsia="Calibri" w:hAnsi="Calibri" w:cs="Calibri"/>
                <w:sz w:val="22"/>
                <w:szCs w:val="22"/>
              </w:rPr>
              <w:t>248113853</w:t>
            </w:r>
          </w:p>
        </w:tc>
        <w:tc>
          <w:tcPr>
            <w:tcW w:w="1592" w:type="dxa"/>
          </w:tcPr>
          <w:p w:rsidR="00302325" w:rsidRDefault="00C5574A" w:rsidP="00C5574A">
            <w:pPr>
              <w:spacing w:before="27"/>
              <w:jc w:val="center"/>
            </w:pPr>
            <w:r>
              <w:rPr>
                <w:rFonts w:ascii="Calibri" w:eastAsia="Calibri" w:hAnsi="Calibri" w:cs="Calibri"/>
                <w:sz w:val="22"/>
                <w:szCs w:val="22"/>
              </w:rPr>
              <w:t xml:space="preserve">84280437                       </w:t>
            </w:r>
          </w:p>
        </w:tc>
        <w:tc>
          <w:tcPr>
            <w:tcW w:w="1592" w:type="dxa"/>
          </w:tcPr>
          <w:p w:rsidR="00302325" w:rsidRDefault="00C5574A">
            <w:pPr>
              <w:spacing w:before="27"/>
            </w:pPr>
            <w:r>
              <w:rPr>
                <w:rFonts w:ascii="Calibri" w:eastAsia="Calibri" w:hAnsi="Calibri" w:cs="Calibri"/>
                <w:sz w:val="22"/>
                <w:szCs w:val="22"/>
              </w:rPr>
              <w:t xml:space="preserve">600004421    </w:t>
            </w:r>
          </w:p>
        </w:tc>
      </w:tr>
      <w:tr w:rsidR="00C5574A" w:rsidTr="00302325">
        <w:tc>
          <w:tcPr>
            <w:tcW w:w="1591" w:type="dxa"/>
          </w:tcPr>
          <w:p w:rsidR="00302325" w:rsidRDefault="00C5574A">
            <w:pPr>
              <w:spacing w:before="27"/>
            </w:pPr>
            <w:r>
              <w:t>500000</w:t>
            </w:r>
          </w:p>
        </w:tc>
        <w:tc>
          <w:tcPr>
            <w:tcW w:w="1591" w:type="dxa"/>
          </w:tcPr>
          <w:p w:rsidR="00302325" w:rsidRDefault="00C5574A">
            <w:pPr>
              <w:spacing w:before="27"/>
            </w:pPr>
            <w:r>
              <w:rPr>
                <w:rFonts w:ascii="Calibri" w:eastAsia="Calibri" w:hAnsi="Calibri" w:cs="Calibri"/>
                <w:sz w:val="22"/>
                <w:szCs w:val="22"/>
              </w:rPr>
              <w:t xml:space="preserve">2.73003E+11    </w:t>
            </w:r>
          </w:p>
        </w:tc>
        <w:tc>
          <w:tcPr>
            <w:tcW w:w="1592" w:type="dxa"/>
          </w:tcPr>
          <w:p w:rsidR="00302325" w:rsidRDefault="00C5574A" w:rsidP="00C5574A">
            <w:pPr>
              <w:spacing w:before="27"/>
              <w:jc w:val="center"/>
            </w:pPr>
            <w:r>
              <w:rPr>
                <w:rFonts w:ascii="Calibri" w:eastAsia="Calibri" w:hAnsi="Calibri" w:cs="Calibri"/>
                <w:sz w:val="22"/>
                <w:szCs w:val="22"/>
              </w:rPr>
              <w:t xml:space="preserve">424418873    </w:t>
            </w:r>
          </w:p>
        </w:tc>
        <w:tc>
          <w:tcPr>
            <w:tcW w:w="1592" w:type="dxa"/>
          </w:tcPr>
          <w:p w:rsidR="00302325" w:rsidRDefault="00C5574A" w:rsidP="00C5574A">
            <w:pPr>
              <w:spacing w:before="27"/>
              <w:jc w:val="center"/>
            </w:pPr>
            <w:r>
              <w:rPr>
                <w:rFonts w:ascii="Calibri" w:eastAsia="Calibri" w:hAnsi="Calibri" w:cs="Calibri"/>
                <w:sz w:val="22"/>
                <w:szCs w:val="22"/>
              </w:rPr>
              <w:t>720590958</w:t>
            </w:r>
          </w:p>
        </w:tc>
        <w:tc>
          <w:tcPr>
            <w:tcW w:w="1592" w:type="dxa"/>
          </w:tcPr>
          <w:p w:rsidR="00302325" w:rsidRDefault="00C5574A" w:rsidP="00C5574A">
            <w:pPr>
              <w:spacing w:before="27"/>
              <w:jc w:val="center"/>
            </w:pPr>
            <w:r>
              <w:rPr>
                <w:rFonts w:ascii="Calibri" w:eastAsia="Calibri" w:hAnsi="Calibri" w:cs="Calibri"/>
                <w:sz w:val="22"/>
                <w:szCs w:val="22"/>
              </w:rPr>
              <w:t xml:space="preserve">272483479                     </w:t>
            </w:r>
          </w:p>
        </w:tc>
        <w:tc>
          <w:tcPr>
            <w:tcW w:w="1592" w:type="dxa"/>
          </w:tcPr>
          <w:p w:rsidR="00302325" w:rsidRDefault="00C5574A" w:rsidP="00C5574A">
            <w:pPr>
              <w:spacing w:before="27"/>
              <w:jc w:val="center"/>
            </w:pPr>
            <w:r>
              <w:rPr>
                <w:rFonts w:ascii="Calibri" w:eastAsia="Calibri" w:hAnsi="Calibri" w:cs="Calibri"/>
                <w:sz w:val="22"/>
                <w:szCs w:val="22"/>
              </w:rPr>
              <w:t>4152495816</w:t>
            </w:r>
          </w:p>
        </w:tc>
      </w:tr>
    </w:tbl>
    <w:p w:rsidR="001B7248" w:rsidRDefault="001B7248">
      <w:pPr>
        <w:spacing w:before="27"/>
        <w:ind w:left="100"/>
      </w:pPr>
    </w:p>
    <w:p w:rsidR="00186981" w:rsidRDefault="00186981">
      <w:pPr>
        <w:spacing w:before="7" w:line="220" w:lineRule="exact"/>
        <w:rPr>
          <w:sz w:val="22"/>
          <w:szCs w:val="22"/>
        </w:rPr>
      </w:pPr>
    </w:p>
    <w:p w:rsidR="001B7248" w:rsidRDefault="001B7248">
      <w:pPr>
        <w:ind w:left="100"/>
        <w:rPr>
          <w:w w:val="99"/>
          <w:sz w:val="32"/>
          <w:szCs w:val="32"/>
        </w:rPr>
      </w:pPr>
    </w:p>
    <w:p w:rsidR="001B7248" w:rsidRDefault="001B7248">
      <w:pPr>
        <w:ind w:left="100"/>
        <w:rPr>
          <w:w w:val="99"/>
          <w:sz w:val="32"/>
          <w:szCs w:val="32"/>
        </w:rPr>
      </w:pPr>
    </w:p>
    <w:p w:rsidR="00186981" w:rsidRDefault="000A25B6" w:rsidP="002E0A03">
      <w:pPr>
        <w:rPr>
          <w:sz w:val="32"/>
          <w:szCs w:val="32"/>
        </w:rPr>
      </w:pPr>
      <w:r>
        <w:rPr>
          <w:w w:val="99"/>
          <w:sz w:val="32"/>
          <w:szCs w:val="32"/>
        </w:rPr>
        <w:t>Following</w:t>
      </w:r>
      <w:r>
        <w:rPr>
          <w:sz w:val="32"/>
          <w:szCs w:val="32"/>
        </w:rPr>
        <w:t xml:space="preserve"> </w:t>
      </w:r>
      <w:r>
        <w:rPr>
          <w:w w:val="99"/>
          <w:sz w:val="32"/>
          <w:szCs w:val="32"/>
        </w:rPr>
        <w:t>two</w:t>
      </w:r>
      <w:r>
        <w:rPr>
          <w:sz w:val="32"/>
          <w:szCs w:val="32"/>
        </w:rPr>
        <w:t xml:space="preserve"> </w:t>
      </w:r>
      <w:r>
        <w:rPr>
          <w:w w:val="99"/>
          <w:sz w:val="32"/>
          <w:szCs w:val="32"/>
        </w:rPr>
        <w:t>different</w:t>
      </w:r>
      <w:r>
        <w:rPr>
          <w:sz w:val="32"/>
          <w:szCs w:val="32"/>
        </w:rPr>
        <w:t xml:space="preserve"> </w:t>
      </w:r>
      <w:r>
        <w:rPr>
          <w:w w:val="99"/>
          <w:sz w:val="32"/>
          <w:szCs w:val="32"/>
        </w:rPr>
        <w:t>graphs</w:t>
      </w:r>
      <w:r>
        <w:rPr>
          <w:sz w:val="32"/>
          <w:szCs w:val="32"/>
        </w:rPr>
        <w:t xml:space="preserve"> </w:t>
      </w:r>
    </w:p>
    <w:p w:rsidR="00186981" w:rsidRDefault="00186981">
      <w:pPr>
        <w:spacing w:before="15" w:line="220" w:lineRule="exact"/>
        <w:rPr>
          <w:sz w:val="22"/>
          <w:szCs w:val="22"/>
        </w:rPr>
      </w:pPr>
    </w:p>
    <w:p w:rsidR="001B7248" w:rsidRPr="001B7248" w:rsidRDefault="001B7248" w:rsidP="001B7248">
      <w:pPr>
        <w:ind w:left="100"/>
        <w:rPr>
          <w:sz w:val="32"/>
          <w:szCs w:val="32"/>
        </w:rPr>
      </w:pPr>
      <w:r>
        <w:rPr>
          <w:w w:val="99"/>
          <w:sz w:val="32"/>
          <w:szCs w:val="32"/>
        </w:rPr>
        <w:t>Input Array is sorted</w:t>
      </w:r>
    </w:p>
    <w:p w:rsidR="001B7248" w:rsidRDefault="00423482" w:rsidP="001B7248">
      <w:pPr>
        <w:spacing w:before="55"/>
        <w:rPr>
          <w:w w:val="99"/>
          <w:sz w:val="32"/>
          <w:szCs w:val="32"/>
        </w:rPr>
      </w:pPr>
      <w:r w:rsidRPr="00423482">
        <w:rPr>
          <w:noProof/>
          <w:w w:val="99"/>
          <w:sz w:val="32"/>
          <w:szCs w:val="32"/>
        </w:rPr>
        <w:drawing>
          <wp:inline distT="0" distB="0" distL="0" distR="0">
            <wp:extent cx="6070600" cy="3413046"/>
            <wp:effectExtent l="0" t="0" r="6350" b="0"/>
            <wp:docPr id="4" name="Picture 4" descr="C:\Users\Ankit Pandita\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 Pandita\Pictures\Screenshots\Screenshot (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0" cy="3413046"/>
                    </a:xfrm>
                    <a:prstGeom prst="rect">
                      <a:avLst/>
                    </a:prstGeom>
                    <a:noFill/>
                    <a:ln>
                      <a:noFill/>
                    </a:ln>
                  </pic:spPr>
                </pic:pic>
              </a:graphicData>
            </a:graphic>
          </wp:inline>
        </w:drawing>
      </w:r>
    </w:p>
    <w:p w:rsidR="001B7248" w:rsidRDefault="001B7248">
      <w:pPr>
        <w:spacing w:before="55"/>
        <w:ind w:left="100"/>
        <w:rPr>
          <w:w w:val="99"/>
          <w:sz w:val="32"/>
          <w:szCs w:val="32"/>
        </w:rPr>
      </w:pPr>
    </w:p>
    <w:p w:rsidR="001B7248" w:rsidRDefault="001B7248">
      <w:pPr>
        <w:spacing w:before="55"/>
        <w:ind w:left="100"/>
        <w:rPr>
          <w:w w:val="99"/>
          <w:sz w:val="32"/>
          <w:szCs w:val="32"/>
        </w:rPr>
      </w:pPr>
    </w:p>
    <w:p w:rsidR="001B7248" w:rsidRDefault="001B7248" w:rsidP="009F26C9">
      <w:pPr>
        <w:spacing w:before="55"/>
        <w:rPr>
          <w:w w:val="99"/>
          <w:sz w:val="32"/>
          <w:szCs w:val="32"/>
        </w:rPr>
      </w:pPr>
    </w:p>
    <w:tbl>
      <w:tblPr>
        <w:tblStyle w:val="TableGrid"/>
        <w:tblW w:w="0" w:type="auto"/>
        <w:tblInd w:w="100" w:type="dxa"/>
        <w:tblLook w:val="04A0" w:firstRow="1" w:lastRow="0" w:firstColumn="1" w:lastColumn="0" w:noHBand="0" w:noVBand="1"/>
      </w:tblPr>
      <w:tblGrid>
        <w:gridCol w:w="1565"/>
        <w:gridCol w:w="1571"/>
        <w:gridCol w:w="1581"/>
        <w:gridCol w:w="1581"/>
        <w:gridCol w:w="1576"/>
        <w:gridCol w:w="1576"/>
      </w:tblGrid>
      <w:tr w:rsidR="009F26C9" w:rsidTr="00FB3A2F">
        <w:tc>
          <w:tcPr>
            <w:tcW w:w="1591" w:type="dxa"/>
          </w:tcPr>
          <w:p w:rsidR="009F26C9" w:rsidRDefault="009F26C9" w:rsidP="00FB3A2F">
            <w:pPr>
              <w:spacing w:before="27"/>
            </w:pPr>
            <w:r>
              <w:t>Input Size</w:t>
            </w:r>
          </w:p>
          <w:p w:rsidR="009F26C9" w:rsidRDefault="009F26C9" w:rsidP="00FB3A2F">
            <w:pPr>
              <w:spacing w:before="27"/>
            </w:pPr>
            <w:r>
              <w:t xml:space="preserve">       S</w:t>
            </w:r>
          </w:p>
        </w:tc>
        <w:tc>
          <w:tcPr>
            <w:tcW w:w="1591" w:type="dxa"/>
          </w:tcPr>
          <w:p w:rsidR="009F26C9" w:rsidRDefault="009F26C9" w:rsidP="00FB3A2F">
            <w:pPr>
              <w:spacing w:before="27"/>
            </w:pPr>
            <w:r>
              <w:t>Insertion Sort</w:t>
            </w:r>
          </w:p>
        </w:tc>
        <w:tc>
          <w:tcPr>
            <w:tcW w:w="1592" w:type="dxa"/>
          </w:tcPr>
          <w:p w:rsidR="009F26C9" w:rsidRDefault="009F26C9" w:rsidP="00FB3A2F">
            <w:pPr>
              <w:spacing w:before="27"/>
            </w:pPr>
            <w:r>
              <w:t xml:space="preserve">Merge  Sort </w:t>
            </w:r>
          </w:p>
        </w:tc>
        <w:tc>
          <w:tcPr>
            <w:tcW w:w="1592" w:type="dxa"/>
          </w:tcPr>
          <w:p w:rsidR="009F26C9" w:rsidRDefault="009F26C9" w:rsidP="00FB3A2F">
            <w:pPr>
              <w:spacing w:before="27"/>
            </w:pPr>
            <w:r>
              <w:t>Heap  Sort</w:t>
            </w:r>
          </w:p>
        </w:tc>
        <w:tc>
          <w:tcPr>
            <w:tcW w:w="1592" w:type="dxa"/>
          </w:tcPr>
          <w:p w:rsidR="009F26C9" w:rsidRDefault="009F26C9" w:rsidP="00FB3A2F">
            <w:pPr>
              <w:spacing w:before="27"/>
            </w:pPr>
            <w:proofErr w:type="spellStart"/>
            <w:r>
              <w:t>Inplace</w:t>
            </w:r>
            <w:proofErr w:type="spellEnd"/>
            <w:r>
              <w:t xml:space="preserve"> Quick  Sort</w:t>
            </w:r>
          </w:p>
        </w:tc>
        <w:tc>
          <w:tcPr>
            <w:tcW w:w="1592" w:type="dxa"/>
          </w:tcPr>
          <w:p w:rsidR="009F26C9" w:rsidRDefault="009F26C9" w:rsidP="00FB3A2F">
            <w:pPr>
              <w:spacing w:before="27"/>
            </w:pPr>
            <w:r>
              <w:t>Modified  Quick Sort</w:t>
            </w:r>
          </w:p>
        </w:tc>
      </w:tr>
      <w:tr w:rsidR="009F26C9" w:rsidTr="00FB3A2F">
        <w:tc>
          <w:tcPr>
            <w:tcW w:w="1591" w:type="dxa"/>
          </w:tcPr>
          <w:p w:rsidR="009F26C9" w:rsidRDefault="009F26C9" w:rsidP="00FB3A2F">
            <w:pPr>
              <w:spacing w:before="27"/>
            </w:pPr>
            <w:r>
              <w:t>1000</w:t>
            </w:r>
          </w:p>
        </w:tc>
        <w:tc>
          <w:tcPr>
            <w:tcW w:w="1591" w:type="dxa"/>
          </w:tcPr>
          <w:p w:rsidR="009F26C9" w:rsidRDefault="009F26C9" w:rsidP="00FB3A2F">
            <w:pPr>
              <w:spacing w:before="27"/>
            </w:pPr>
            <w:r>
              <w:rPr>
                <w:rFonts w:ascii="Calibri" w:eastAsia="Calibri" w:hAnsi="Calibri" w:cs="Calibri"/>
                <w:sz w:val="22"/>
                <w:szCs w:val="22"/>
              </w:rPr>
              <w:t xml:space="preserve">142804  </w:t>
            </w:r>
          </w:p>
        </w:tc>
        <w:tc>
          <w:tcPr>
            <w:tcW w:w="1592" w:type="dxa"/>
          </w:tcPr>
          <w:p w:rsidR="009F26C9" w:rsidRDefault="009F26C9" w:rsidP="00FB3A2F">
            <w:pPr>
              <w:spacing w:before="27"/>
            </w:pPr>
            <w:r>
              <w:rPr>
                <w:rFonts w:ascii="Calibri" w:eastAsia="Calibri" w:hAnsi="Calibri" w:cs="Calibri"/>
                <w:sz w:val="22"/>
                <w:szCs w:val="22"/>
              </w:rPr>
              <w:t>3425152</w:t>
            </w:r>
          </w:p>
        </w:tc>
        <w:tc>
          <w:tcPr>
            <w:tcW w:w="1592" w:type="dxa"/>
          </w:tcPr>
          <w:p w:rsidR="009F26C9" w:rsidRDefault="009F26C9" w:rsidP="00FB3A2F">
            <w:pPr>
              <w:spacing w:before="27"/>
            </w:pPr>
            <w:r>
              <w:rPr>
                <w:rFonts w:ascii="Calibri" w:eastAsia="Calibri" w:hAnsi="Calibri" w:cs="Calibri"/>
                <w:sz w:val="22"/>
                <w:szCs w:val="22"/>
              </w:rPr>
              <w:t>7581599</w:t>
            </w:r>
          </w:p>
        </w:tc>
        <w:tc>
          <w:tcPr>
            <w:tcW w:w="1592" w:type="dxa"/>
          </w:tcPr>
          <w:p w:rsidR="009F26C9" w:rsidRDefault="009F26C9" w:rsidP="00FB3A2F">
            <w:pPr>
              <w:spacing w:before="27"/>
            </w:pPr>
            <w:r>
              <w:rPr>
                <w:rFonts w:ascii="Calibri" w:eastAsia="Calibri" w:hAnsi="Calibri" w:cs="Calibri"/>
                <w:sz w:val="22"/>
                <w:szCs w:val="22"/>
              </w:rPr>
              <w:t>2302866</w:t>
            </w:r>
          </w:p>
        </w:tc>
        <w:tc>
          <w:tcPr>
            <w:tcW w:w="1592" w:type="dxa"/>
          </w:tcPr>
          <w:p w:rsidR="009F26C9" w:rsidRDefault="009F26C9" w:rsidP="009F26C9">
            <w:pPr>
              <w:spacing w:before="27"/>
              <w:jc w:val="center"/>
            </w:pPr>
            <w:r>
              <w:rPr>
                <w:rFonts w:ascii="Calibri" w:eastAsia="Calibri" w:hAnsi="Calibri" w:cs="Calibri"/>
                <w:sz w:val="22"/>
                <w:szCs w:val="22"/>
              </w:rPr>
              <w:t xml:space="preserve">223511       </w:t>
            </w:r>
          </w:p>
        </w:tc>
      </w:tr>
      <w:tr w:rsidR="009F26C9" w:rsidTr="00FB3A2F">
        <w:tc>
          <w:tcPr>
            <w:tcW w:w="1591" w:type="dxa"/>
          </w:tcPr>
          <w:p w:rsidR="009F26C9" w:rsidRDefault="009F26C9" w:rsidP="00FB3A2F">
            <w:pPr>
              <w:spacing w:before="27"/>
            </w:pPr>
            <w:r>
              <w:t>2000</w:t>
            </w:r>
          </w:p>
        </w:tc>
        <w:tc>
          <w:tcPr>
            <w:tcW w:w="1591" w:type="dxa"/>
          </w:tcPr>
          <w:p w:rsidR="009F26C9" w:rsidRDefault="009F26C9" w:rsidP="00FB3A2F">
            <w:pPr>
              <w:spacing w:before="27"/>
              <w:jc w:val="center"/>
            </w:pPr>
            <w:r>
              <w:rPr>
                <w:rFonts w:ascii="Calibri" w:eastAsia="Calibri" w:hAnsi="Calibri" w:cs="Calibri"/>
                <w:sz w:val="22"/>
                <w:szCs w:val="22"/>
              </w:rPr>
              <w:t>374540</w:t>
            </w:r>
          </w:p>
        </w:tc>
        <w:tc>
          <w:tcPr>
            <w:tcW w:w="1592" w:type="dxa"/>
          </w:tcPr>
          <w:p w:rsidR="009F26C9" w:rsidRDefault="009F26C9" w:rsidP="00FB3A2F">
            <w:pPr>
              <w:spacing w:before="27"/>
            </w:pPr>
            <w:r>
              <w:rPr>
                <w:rFonts w:ascii="Calibri" w:eastAsia="Calibri" w:hAnsi="Calibri" w:cs="Calibri"/>
                <w:sz w:val="22"/>
                <w:szCs w:val="22"/>
              </w:rPr>
              <w:t xml:space="preserve">     6636046</w:t>
            </w:r>
          </w:p>
        </w:tc>
        <w:tc>
          <w:tcPr>
            <w:tcW w:w="1592" w:type="dxa"/>
          </w:tcPr>
          <w:p w:rsidR="009F26C9" w:rsidRDefault="009F26C9" w:rsidP="009F26C9">
            <w:pPr>
              <w:spacing w:before="27"/>
            </w:pPr>
            <w:r>
              <w:rPr>
                <w:rFonts w:ascii="Calibri" w:eastAsia="Calibri" w:hAnsi="Calibri" w:cs="Calibri"/>
                <w:sz w:val="22"/>
                <w:szCs w:val="22"/>
              </w:rPr>
              <w:t xml:space="preserve">        12192781</w:t>
            </w:r>
          </w:p>
        </w:tc>
        <w:tc>
          <w:tcPr>
            <w:tcW w:w="1592" w:type="dxa"/>
          </w:tcPr>
          <w:p w:rsidR="009F26C9" w:rsidRDefault="009F26C9" w:rsidP="00FB3A2F">
            <w:pPr>
              <w:spacing w:before="27"/>
            </w:pPr>
            <w:r>
              <w:rPr>
                <w:rFonts w:ascii="Calibri" w:eastAsia="Calibri" w:hAnsi="Calibri" w:cs="Calibri"/>
                <w:sz w:val="22"/>
                <w:szCs w:val="22"/>
              </w:rPr>
              <w:t xml:space="preserve">244381    </w:t>
            </w:r>
          </w:p>
        </w:tc>
        <w:tc>
          <w:tcPr>
            <w:tcW w:w="1592" w:type="dxa"/>
          </w:tcPr>
          <w:p w:rsidR="009F26C9" w:rsidRDefault="009F26C9" w:rsidP="00FB3A2F">
            <w:pPr>
              <w:spacing w:before="27"/>
            </w:pPr>
            <w:r>
              <w:rPr>
                <w:rFonts w:ascii="Calibri" w:eastAsia="Calibri" w:hAnsi="Calibri" w:cs="Calibri"/>
                <w:sz w:val="22"/>
                <w:szCs w:val="22"/>
              </w:rPr>
              <w:t xml:space="preserve">    3274945</w:t>
            </w:r>
          </w:p>
        </w:tc>
      </w:tr>
      <w:tr w:rsidR="009F26C9" w:rsidTr="00FB3A2F">
        <w:tc>
          <w:tcPr>
            <w:tcW w:w="1591" w:type="dxa"/>
          </w:tcPr>
          <w:p w:rsidR="009F26C9" w:rsidRDefault="009F26C9" w:rsidP="00FB3A2F">
            <w:pPr>
              <w:spacing w:before="27"/>
            </w:pPr>
            <w:r>
              <w:t>5000</w:t>
            </w:r>
          </w:p>
        </w:tc>
        <w:tc>
          <w:tcPr>
            <w:tcW w:w="1591" w:type="dxa"/>
          </w:tcPr>
          <w:p w:rsidR="009F26C9" w:rsidRDefault="009F26C9" w:rsidP="00FB3A2F">
            <w:pPr>
              <w:spacing w:before="27"/>
            </w:pPr>
            <w:r>
              <w:rPr>
                <w:rFonts w:ascii="Calibri" w:eastAsia="Calibri" w:hAnsi="Calibri" w:cs="Calibri"/>
                <w:sz w:val="22"/>
                <w:szCs w:val="22"/>
              </w:rPr>
              <w:t xml:space="preserve">668992    </w:t>
            </w:r>
          </w:p>
        </w:tc>
        <w:tc>
          <w:tcPr>
            <w:tcW w:w="1592" w:type="dxa"/>
          </w:tcPr>
          <w:p w:rsidR="009F26C9" w:rsidRDefault="009F26C9" w:rsidP="00FB3A2F">
            <w:pPr>
              <w:spacing w:before="27"/>
            </w:pPr>
            <w:r>
              <w:rPr>
                <w:rFonts w:ascii="Calibri" w:eastAsia="Calibri" w:hAnsi="Calibri" w:cs="Calibri"/>
                <w:sz w:val="22"/>
                <w:szCs w:val="22"/>
              </w:rPr>
              <w:t xml:space="preserve">   17624086   </w:t>
            </w:r>
          </w:p>
        </w:tc>
        <w:tc>
          <w:tcPr>
            <w:tcW w:w="1592" w:type="dxa"/>
          </w:tcPr>
          <w:p w:rsidR="009F26C9" w:rsidRDefault="009F26C9" w:rsidP="00FB3A2F">
            <w:pPr>
              <w:spacing w:before="27"/>
              <w:jc w:val="center"/>
            </w:pPr>
            <w:r>
              <w:rPr>
                <w:rFonts w:ascii="Calibri" w:eastAsia="Calibri" w:hAnsi="Calibri" w:cs="Calibri"/>
                <w:sz w:val="22"/>
                <w:szCs w:val="22"/>
              </w:rPr>
              <w:t>33128619</w:t>
            </w:r>
          </w:p>
        </w:tc>
        <w:tc>
          <w:tcPr>
            <w:tcW w:w="1592" w:type="dxa"/>
          </w:tcPr>
          <w:p w:rsidR="009F26C9" w:rsidRDefault="009F26C9" w:rsidP="00FB3A2F">
            <w:pPr>
              <w:spacing w:before="27"/>
            </w:pPr>
            <w:r>
              <w:rPr>
                <w:rFonts w:ascii="Calibri" w:eastAsia="Calibri" w:hAnsi="Calibri" w:cs="Calibri"/>
                <w:sz w:val="22"/>
                <w:szCs w:val="22"/>
              </w:rPr>
              <w:t xml:space="preserve">  8985280                      </w:t>
            </w:r>
          </w:p>
        </w:tc>
        <w:tc>
          <w:tcPr>
            <w:tcW w:w="1592" w:type="dxa"/>
          </w:tcPr>
          <w:p w:rsidR="009F26C9" w:rsidRDefault="009F26C9" w:rsidP="00FB3A2F">
            <w:pPr>
              <w:spacing w:before="27"/>
            </w:pPr>
            <w:r>
              <w:rPr>
                <w:rFonts w:ascii="Calibri" w:eastAsia="Calibri" w:hAnsi="Calibri" w:cs="Calibri"/>
                <w:sz w:val="22"/>
                <w:szCs w:val="22"/>
              </w:rPr>
              <w:t xml:space="preserve">   33128619   </w:t>
            </w:r>
          </w:p>
        </w:tc>
      </w:tr>
      <w:tr w:rsidR="009F26C9" w:rsidTr="00FB3A2F">
        <w:tc>
          <w:tcPr>
            <w:tcW w:w="1591" w:type="dxa"/>
          </w:tcPr>
          <w:p w:rsidR="009F26C9" w:rsidRDefault="009F26C9" w:rsidP="00FB3A2F">
            <w:pPr>
              <w:spacing w:before="27"/>
            </w:pPr>
            <w:r>
              <w:t>10000</w:t>
            </w:r>
          </w:p>
        </w:tc>
        <w:tc>
          <w:tcPr>
            <w:tcW w:w="1591" w:type="dxa"/>
          </w:tcPr>
          <w:p w:rsidR="009F26C9" w:rsidRDefault="009F26C9" w:rsidP="00FB3A2F">
            <w:pPr>
              <w:spacing w:before="27"/>
            </w:pPr>
            <w:r>
              <w:rPr>
                <w:rFonts w:ascii="Calibri" w:eastAsia="Calibri" w:hAnsi="Calibri" w:cs="Calibri"/>
                <w:sz w:val="22"/>
                <w:szCs w:val="22"/>
              </w:rPr>
              <w:t xml:space="preserve">1290381    </w:t>
            </w:r>
          </w:p>
        </w:tc>
        <w:tc>
          <w:tcPr>
            <w:tcW w:w="1592" w:type="dxa"/>
          </w:tcPr>
          <w:p w:rsidR="009F26C9" w:rsidRDefault="009F26C9" w:rsidP="00FB3A2F">
            <w:pPr>
              <w:spacing w:before="27"/>
            </w:pPr>
            <w:r>
              <w:rPr>
                <w:rFonts w:ascii="Calibri" w:eastAsia="Calibri" w:hAnsi="Calibri" w:cs="Calibri"/>
                <w:sz w:val="22"/>
                <w:szCs w:val="22"/>
              </w:rPr>
              <w:t xml:space="preserve">      39314249</w:t>
            </w:r>
          </w:p>
        </w:tc>
        <w:tc>
          <w:tcPr>
            <w:tcW w:w="1592" w:type="dxa"/>
          </w:tcPr>
          <w:p w:rsidR="009F26C9" w:rsidRDefault="009F26C9" w:rsidP="00FB3A2F">
            <w:pPr>
              <w:spacing w:before="27"/>
              <w:jc w:val="center"/>
            </w:pPr>
            <w:r>
              <w:rPr>
                <w:rFonts w:ascii="Calibri" w:eastAsia="Calibri" w:hAnsi="Calibri" w:cs="Calibri"/>
                <w:sz w:val="22"/>
                <w:szCs w:val="22"/>
              </w:rPr>
              <w:t>73812827</w:t>
            </w:r>
          </w:p>
        </w:tc>
        <w:tc>
          <w:tcPr>
            <w:tcW w:w="1592" w:type="dxa"/>
          </w:tcPr>
          <w:p w:rsidR="009F26C9" w:rsidRDefault="009F26C9" w:rsidP="00FB3A2F">
            <w:pPr>
              <w:spacing w:before="27"/>
              <w:jc w:val="center"/>
            </w:pPr>
            <w:r>
              <w:rPr>
                <w:rFonts w:ascii="Calibri" w:eastAsia="Calibri" w:hAnsi="Calibri" w:cs="Calibri"/>
                <w:sz w:val="22"/>
                <w:szCs w:val="22"/>
              </w:rPr>
              <w:t>19361697</w:t>
            </w:r>
          </w:p>
        </w:tc>
        <w:tc>
          <w:tcPr>
            <w:tcW w:w="1592" w:type="dxa"/>
          </w:tcPr>
          <w:p w:rsidR="009F26C9" w:rsidRDefault="009F26C9" w:rsidP="00FB3A2F">
            <w:pPr>
              <w:spacing w:before="27"/>
            </w:pPr>
            <w:r>
              <w:rPr>
                <w:rFonts w:ascii="Calibri" w:eastAsia="Calibri" w:hAnsi="Calibri" w:cs="Calibri"/>
                <w:sz w:val="22"/>
                <w:szCs w:val="22"/>
              </w:rPr>
              <w:t xml:space="preserve">       2374936</w:t>
            </w:r>
          </w:p>
        </w:tc>
      </w:tr>
      <w:tr w:rsidR="009F26C9" w:rsidTr="00FB3A2F">
        <w:tc>
          <w:tcPr>
            <w:tcW w:w="1591" w:type="dxa"/>
          </w:tcPr>
          <w:p w:rsidR="009F26C9" w:rsidRDefault="009F26C9" w:rsidP="00FB3A2F">
            <w:pPr>
              <w:spacing w:before="27"/>
            </w:pPr>
            <w:r>
              <w:t>20000</w:t>
            </w:r>
          </w:p>
        </w:tc>
        <w:tc>
          <w:tcPr>
            <w:tcW w:w="1591" w:type="dxa"/>
          </w:tcPr>
          <w:p w:rsidR="009F26C9" w:rsidRDefault="009F26C9" w:rsidP="009F26C9">
            <w:pPr>
              <w:spacing w:before="27"/>
            </w:pPr>
            <w:r>
              <w:rPr>
                <w:rFonts w:ascii="Calibri" w:eastAsia="Calibri" w:hAnsi="Calibri" w:cs="Calibri"/>
                <w:sz w:val="22"/>
                <w:szCs w:val="22"/>
              </w:rPr>
              <w:t xml:space="preserve">   3200715    </w:t>
            </w:r>
          </w:p>
        </w:tc>
        <w:tc>
          <w:tcPr>
            <w:tcW w:w="1592" w:type="dxa"/>
          </w:tcPr>
          <w:p w:rsidR="009F26C9" w:rsidRDefault="009F26C9" w:rsidP="009F26C9">
            <w:pPr>
              <w:spacing w:before="27"/>
            </w:pPr>
            <w:r>
              <w:rPr>
                <w:rFonts w:ascii="Calibri" w:eastAsia="Calibri" w:hAnsi="Calibri" w:cs="Calibri"/>
                <w:sz w:val="22"/>
                <w:szCs w:val="22"/>
              </w:rPr>
              <w:t xml:space="preserve">80915943    </w:t>
            </w:r>
          </w:p>
        </w:tc>
        <w:tc>
          <w:tcPr>
            <w:tcW w:w="1592" w:type="dxa"/>
          </w:tcPr>
          <w:p w:rsidR="009F26C9" w:rsidRDefault="009F26C9" w:rsidP="00FB3A2F">
            <w:pPr>
              <w:spacing w:before="27"/>
              <w:jc w:val="center"/>
            </w:pPr>
            <w:r>
              <w:rPr>
                <w:rFonts w:ascii="Calibri" w:eastAsia="Calibri" w:hAnsi="Calibri" w:cs="Calibri"/>
                <w:sz w:val="22"/>
                <w:szCs w:val="22"/>
              </w:rPr>
              <w:t>1.59E+08</w:t>
            </w:r>
          </w:p>
        </w:tc>
        <w:tc>
          <w:tcPr>
            <w:tcW w:w="1592" w:type="dxa"/>
          </w:tcPr>
          <w:p w:rsidR="009F26C9" w:rsidRDefault="009F26C9" w:rsidP="009F26C9">
            <w:pPr>
              <w:spacing w:before="27"/>
            </w:pPr>
            <w:r>
              <w:rPr>
                <w:rFonts w:ascii="Calibri" w:eastAsia="Calibri" w:hAnsi="Calibri" w:cs="Calibri"/>
                <w:sz w:val="22"/>
                <w:szCs w:val="22"/>
              </w:rPr>
              <w:t xml:space="preserve">40830405  </w:t>
            </w:r>
          </w:p>
        </w:tc>
        <w:tc>
          <w:tcPr>
            <w:tcW w:w="1592" w:type="dxa"/>
          </w:tcPr>
          <w:p w:rsidR="009F26C9" w:rsidRDefault="009F26C9" w:rsidP="00FB3A2F">
            <w:pPr>
              <w:spacing w:before="27"/>
            </w:pPr>
            <w:r>
              <w:rPr>
                <w:rFonts w:ascii="Calibri" w:eastAsia="Calibri" w:hAnsi="Calibri" w:cs="Calibri"/>
                <w:sz w:val="22"/>
                <w:szCs w:val="22"/>
              </w:rPr>
              <w:t xml:space="preserve">   6039330</w:t>
            </w:r>
          </w:p>
        </w:tc>
      </w:tr>
      <w:tr w:rsidR="009F26C9" w:rsidTr="00FB3A2F">
        <w:tc>
          <w:tcPr>
            <w:tcW w:w="1591" w:type="dxa"/>
          </w:tcPr>
          <w:p w:rsidR="009F26C9" w:rsidRDefault="009F26C9" w:rsidP="00FB3A2F">
            <w:pPr>
              <w:spacing w:before="27"/>
            </w:pPr>
            <w:r>
              <w:t>500000</w:t>
            </w:r>
          </w:p>
        </w:tc>
        <w:tc>
          <w:tcPr>
            <w:tcW w:w="1591" w:type="dxa"/>
          </w:tcPr>
          <w:p w:rsidR="009F26C9" w:rsidRDefault="009F26C9" w:rsidP="00FB3A2F">
            <w:pPr>
              <w:spacing w:before="27"/>
            </w:pPr>
            <w:r>
              <w:rPr>
                <w:rFonts w:ascii="Calibri" w:eastAsia="Calibri" w:hAnsi="Calibri" w:cs="Calibri"/>
                <w:sz w:val="22"/>
                <w:szCs w:val="22"/>
              </w:rPr>
              <w:t xml:space="preserve">   6734333</w:t>
            </w:r>
          </w:p>
        </w:tc>
        <w:tc>
          <w:tcPr>
            <w:tcW w:w="1592" w:type="dxa"/>
          </w:tcPr>
          <w:p w:rsidR="009F26C9" w:rsidRDefault="009F26C9" w:rsidP="009F26C9">
            <w:pPr>
              <w:tabs>
                <w:tab w:val="left" w:pos="232"/>
                <w:tab w:val="center" w:pos="680"/>
              </w:tabs>
              <w:spacing w:before="27"/>
            </w:pPr>
            <w:r>
              <w:rPr>
                <w:rFonts w:ascii="Calibri" w:eastAsia="Calibri" w:hAnsi="Calibri" w:cs="Calibri"/>
                <w:sz w:val="22"/>
                <w:szCs w:val="22"/>
              </w:rPr>
              <w:tab/>
              <w:t xml:space="preserve">2.13E+08        </w:t>
            </w:r>
            <w:r>
              <w:rPr>
                <w:rFonts w:ascii="Calibri" w:eastAsia="Calibri" w:hAnsi="Calibri" w:cs="Calibri"/>
                <w:sz w:val="22"/>
                <w:szCs w:val="22"/>
              </w:rPr>
              <w:tab/>
              <w:t xml:space="preserve">  </w:t>
            </w:r>
          </w:p>
        </w:tc>
        <w:tc>
          <w:tcPr>
            <w:tcW w:w="1592" w:type="dxa"/>
          </w:tcPr>
          <w:p w:rsidR="009F26C9" w:rsidRDefault="009F26C9" w:rsidP="009F26C9">
            <w:pPr>
              <w:spacing w:before="22"/>
              <w:ind w:left="213"/>
              <w:rPr>
                <w:rFonts w:ascii="Calibri" w:eastAsia="Calibri" w:hAnsi="Calibri" w:cs="Calibri"/>
                <w:sz w:val="22"/>
                <w:szCs w:val="22"/>
              </w:rPr>
            </w:pPr>
            <w:r>
              <w:rPr>
                <w:rFonts w:ascii="Calibri" w:eastAsia="Calibri" w:hAnsi="Calibri" w:cs="Calibri"/>
                <w:sz w:val="22"/>
                <w:szCs w:val="22"/>
              </w:rPr>
              <w:t>4.37E+08</w:t>
            </w:r>
          </w:p>
          <w:p w:rsidR="009F26C9" w:rsidRDefault="009F26C9" w:rsidP="00FB3A2F">
            <w:pPr>
              <w:spacing w:before="27"/>
              <w:jc w:val="center"/>
            </w:pPr>
          </w:p>
        </w:tc>
        <w:tc>
          <w:tcPr>
            <w:tcW w:w="1592" w:type="dxa"/>
          </w:tcPr>
          <w:p w:rsidR="009F26C9" w:rsidRDefault="009F26C9" w:rsidP="009F26C9">
            <w:pPr>
              <w:spacing w:before="27"/>
            </w:pPr>
            <w:r>
              <w:rPr>
                <w:rFonts w:ascii="Calibri" w:eastAsia="Calibri" w:hAnsi="Calibri" w:cs="Calibri"/>
                <w:sz w:val="22"/>
                <w:szCs w:val="22"/>
              </w:rPr>
              <w:t xml:space="preserve">1.1E+08    </w:t>
            </w:r>
          </w:p>
        </w:tc>
        <w:tc>
          <w:tcPr>
            <w:tcW w:w="1592" w:type="dxa"/>
          </w:tcPr>
          <w:p w:rsidR="009F26C9" w:rsidRDefault="009F26C9" w:rsidP="00FB3A2F">
            <w:pPr>
              <w:spacing w:before="27"/>
              <w:jc w:val="center"/>
            </w:pPr>
            <w:r>
              <w:rPr>
                <w:rFonts w:ascii="Calibri" w:eastAsia="Calibri" w:hAnsi="Calibri" w:cs="Calibri"/>
                <w:sz w:val="22"/>
                <w:szCs w:val="22"/>
              </w:rPr>
              <w:t>23804062</w:t>
            </w:r>
          </w:p>
        </w:tc>
      </w:tr>
    </w:tbl>
    <w:p w:rsidR="001B7248" w:rsidRDefault="001B7248" w:rsidP="001B7248">
      <w:pPr>
        <w:spacing w:before="55"/>
        <w:rPr>
          <w:w w:val="99"/>
          <w:sz w:val="32"/>
          <w:szCs w:val="32"/>
        </w:rPr>
      </w:pPr>
    </w:p>
    <w:p w:rsidR="00423482" w:rsidRDefault="00423482" w:rsidP="001B7248">
      <w:pPr>
        <w:spacing w:before="55"/>
        <w:rPr>
          <w:w w:val="99"/>
          <w:sz w:val="32"/>
          <w:szCs w:val="32"/>
        </w:rPr>
      </w:pPr>
    </w:p>
    <w:p w:rsidR="00423482" w:rsidRDefault="00423482" w:rsidP="001B7248">
      <w:pPr>
        <w:spacing w:before="55"/>
        <w:rPr>
          <w:w w:val="99"/>
          <w:sz w:val="32"/>
          <w:szCs w:val="32"/>
        </w:rPr>
      </w:pPr>
    </w:p>
    <w:p w:rsidR="00186981" w:rsidRDefault="001B7248" w:rsidP="001B7248">
      <w:pPr>
        <w:spacing w:before="55"/>
        <w:rPr>
          <w:sz w:val="32"/>
          <w:szCs w:val="32"/>
        </w:rPr>
      </w:pPr>
      <w:r>
        <w:rPr>
          <w:w w:val="99"/>
          <w:sz w:val="32"/>
          <w:szCs w:val="32"/>
        </w:rPr>
        <w:lastRenderedPageBreak/>
        <w:t xml:space="preserve">Input Array is reversely </w:t>
      </w:r>
      <w:proofErr w:type="gramStart"/>
      <w:r>
        <w:rPr>
          <w:w w:val="99"/>
          <w:sz w:val="32"/>
          <w:szCs w:val="32"/>
        </w:rPr>
        <w:t>Sorted</w:t>
      </w:r>
      <w:proofErr w:type="gramEnd"/>
    </w:p>
    <w:p w:rsidR="00186981" w:rsidRDefault="00186981">
      <w:pPr>
        <w:spacing w:before="18" w:line="240" w:lineRule="exact"/>
        <w:rPr>
          <w:sz w:val="24"/>
          <w:szCs w:val="24"/>
        </w:rPr>
      </w:pPr>
    </w:p>
    <w:p w:rsidR="00186981" w:rsidRDefault="00186981">
      <w:pPr>
        <w:ind w:left="100"/>
      </w:pPr>
    </w:p>
    <w:p w:rsidR="001B7248" w:rsidRDefault="001B7248">
      <w:pPr>
        <w:ind w:left="100"/>
      </w:pPr>
      <w:r>
        <w:rPr>
          <w:noProof/>
        </w:rPr>
        <w:drawing>
          <wp:inline distT="0" distB="0" distL="0" distR="0" wp14:anchorId="61CBB95A" wp14:editId="5185E778">
            <wp:extent cx="6070600" cy="39277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3818" cy="3929846"/>
                    </a:xfrm>
                    <a:prstGeom prst="rect">
                      <a:avLst/>
                    </a:prstGeom>
                  </pic:spPr>
                </pic:pic>
              </a:graphicData>
            </a:graphic>
          </wp:inline>
        </w:drawing>
      </w:r>
    </w:p>
    <w:p w:rsidR="00186981" w:rsidRDefault="00186981">
      <w:pPr>
        <w:spacing w:before="9" w:line="220" w:lineRule="exact"/>
        <w:rPr>
          <w:sz w:val="22"/>
          <w:szCs w:val="22"/>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tbl>
      <w:tblPr>
        <w:tblStyle w:val="TableGrid"/>
        <w:tblW w:w="0" w:type="auto"/>
        <w:tblInd w:w="100" w:type="dxa"/>
        <w:tblLook w:val="04A0" w:firstRow="1" w:lastRow="0" w:firstColumn="1" w:lastColumn="0" w:noHBand="0" w:noVBand="1"/>
      </w:tblPr>
      <w:tblGrid>
        <w:gridCol w:w="1564"/>
        <w:gridCol w:w="1573"/>
        <w:gridCol w:w="1576"/>
        <w:gridCol w:w="1583"/>
        <w:gridCol w:w="1574"/>
        <w:gridCol w:w="1580"/>
      </w:tblGrid>
      <w:tr w:rsidR="000A25B6" w:rsidTr="000A25B6">
        <w:tc>
          <w:tcPr>
            <w:tcW w:w="1564" w:type="dxa"/>
          </w:tcPr>
          <w:p w:rsidR="009F26C9" w:rsidRDefault="009F26C9" w:rsidP="00FB3A2F">
            <w:pPr>
              <w:spacing w:before="27"/>
            </w:pPr>
            <w:r>
              <w:t>Input Size</w:t>
            </w:r>
          </w:p>
          <w:p w:rsidR="009F26C9" w:rsidRDefault="009F26C9" w:rsidP="00FB3A2F">
            <w:pPr>
              <w:spacing w:before="27"/>
            </w:pPr>
            <w:r>
              <w:t xml:space="preserve">       S</w:t>
            </w:r>
          </w:p>
        </w:tc>
        <w:tc>
          <w:tcPr>
            <w:tcW w:w="1573" w:type="dxa"/>
          </w:tcPr>
          <w:p w:rsidR="009F26C9" w:rsidRDefault="009F26C9" w:rsidP="00FB3A2F">
            <w:pPr>
              <w:spacing w:before="27"/>
            </w:pPr>
            <w:r>
              <w:t>Insertion Sort</w:t>
            </w:r>
          </w:p>
        </w:tc>
        <w:tc>
          <w:tcPr>
            <w:tcW w:w="1576" w:type="dxa"/>
          </w:tcPr>
          <w:p w:rsidR="009F26C9" w:rsidRDefault="009F26C9" w:rsidP="00FB3A2F">
            <w:pPr>
              <w:spacing w:before="27"/>
            </w:pPr>
            <w:r>
              <w:t xml:space="preserve">Merge  Sort </w:t>
            </w:r>
          </w:p>
        </w:tc>
        <w:tc>
          <w:tcPr>
            <w:tcW w:w="1583" w:type="dxa"/>
          </w:tcPr>
          <w:p w:rsidR="009F26C9" w:rsidRDefault="009F26C9" w:rsidP="00FB3A2F">
            <w:pPr>
              <w:spacing w:before="27"/>
            </w:pPr>
            <w:r>
              <w:t>Heap  Sort</w:t>
            </w:r>
          </w:p>
        </w:tc>
        <w:tc>
          <w:tcPr>
            <w:tcW w:w="1574" w:type="dxa"/>
          </w:tcPr>
          <w:p w:rsidR="009F26C9" w:rsidRDefault="009F26C9" w:rsidP="00FB3A2F">
            <w:pPr>
              <w:spacing w:before="27"/>
            </w:pPr>
            <w:proofErr w:type="spellStart"/>
            <w:r>
              <w:t>Inplace</w:t>
            </w:r>
            <w:proofErr w:type="spellEnd"/>
            <w:r>
              <w:t xml:space="preserve"> Quick  Sort</w:t>
            </w:r>
          </w:p>
        </w:tc>
        <w:tc>
          <w:tcPr>
            <w:tcW w:w="1580" w:type="dxa"/>
          </w:tcPr>
          <w:p w:rsidR="009F26C9" w:rsidRDefault="009F26C9" w:rsidP="00FB3A2F">
            <w:pPr>
              <w:spacing w:before="27"/>
            </w:pPr>
            <w:r>
              <w:t>Modified  Quick Sort</w:t>
            </w:r>
          </w:p>
        </w:tc>
      </w:tr>
      <w:tr w:rsidR="000A25B6" w:rsidTr="000A25B6">
        <w:tc>
          <w:tcPr>
            <w:tcW w:w="1564" w:type="dxa"/>
          </w:tcPr>
          <w:p w:rsidR="009F26C9" w:rsidRDefault="009F26C9" w:rsidP="00FB3A2F">
            <w:pPr>
              <w:spacing w:before="27"/>
            </w:pPr>
            <w:r>
              <w:t>1000</w:t>
            </w:r>
          </w:p>
        </w:tc>
        <w:tc>
          <w:tcPr>
            <w:tcW w:w="1573" w:type="dxa"/>
          </w:tcPr>
          <w:p w:rsidR="009F26C9" w:rsidRDefault="000A25B6" w:rsidP="00FB3A2F">
            <w:pPr>
              <w:spacing w:before="27"/>
            </w:pPr>
            <w:r>
              <w:rPr>
                <w:rFonts w:ascii="Calibri" w:eastAsia="Calibri" w:hAnsi="Calibri" w:cs="Calibri"/>
                <w:sz w:val="22"/>
                <w:szCs w:val="22"/>
              </w:rPr>
              <w:t xml:space="preserve">1.26E+08       </w:t>
            </w:r>
          </w:p>
        </w:tc>
        <w:tc>
          <w:tcPr>
            <w:tcW w:w="1576" w:type="dxa"/>
          </w:tcPr>
          <w:p w:rsidR="009F26C9" w:rsidRDefault="000A25B6" w:rsidP="00FB3A2F">
            <w:pPr>
              <w:spacing w:before="27"/>
            </w:pPr>
            <w:r>
              <w:rPr>
                <w:rFonts w:ascii="Calibri" w:eastAsia="Calibri" w:hAnsi="Calibri" w:cs="Calibri"/>
                <w:sz w:val="22"/>
                <w:szCs w:val="22"/>
              </w:rPr>
              <w:t>2845297</w:t>
            </w:r>
          </w:p>
        </w:tc>
        <w:tc>
          <w:tcPr>
            <w:tcW w:w="1583" w:type="dxa"/>
          </w:tcPr>
          <w:p w:rsidR="009F26C9" w:rsidRDefault="000A25B6" w:rsidP="00FB3A2F">
            <w:pPr>
              <w:spacing w:before="27"/>
            </w:pPr>
            <w:r>
              <w:rPr>
                <w:rFonts w:ascii="Calibri" w:eastAsia="Calibri" w:hAnsi="Calibri" w:cs="Calibri"/>
                <w:sz w:val="22"/>
                <w:szCs w:val="22"/>
              </w:rPr>
              <w:t>1220881</w:t>
            </w:r>
          </w:p>
        </w:tc>
        <w:tc>
          <w:tcPr>
            <w:tcW w:w="1574" w:type="dxa"/>
          </w:tcPr>
          <w:p w:rsidR="009F26C9" w:rsidRDefault="000A25B6" w:rsidP="000A25B6">
            <w:pPr>
              <w:spacing w:before="27"/>
              <w:jc w:val="center"/>
            </w:pPr>
            <w:r>
              <w:rPr>
                <w:rFonts w:ascii="Calibri" w:eastAsia="Calibri" w:hAnsi="Calibri" w:cs="Calibri"/>
                <w:sz w:val="22"/>
                <w:szCs w:val="22"/>
              </w:rPr>
              <w:t xml:space="preserve">1.22E+08      </w:t>
            </w:r>
          </w:p>
        </w:tc>
        <w:tc>
          <w:tcPr>
            <w:tcW w:w="1580" w:type="dxa"/>
          </w:tcPr>
          <w:p w:rsidR="000A25B6" w:rsidRDefault="000A25B6" w:rsidP="000A25B6">
            <w:pPr>
              <w:spacing w:before="19"/>
              <w:ind w:left="213" w:right="-53"/>
              <w:rPr>
                <w:rFonts w:ascii="Calibri" w:eastAsia="Calibri" w:hAnsi="Calibri" w:cs="Calibri"/>
                <w:sz w:val="22"/>
                <w:szCs w:val="22"/>
              </w:rPr>
            </w:pPr>
            <w:r>
              <w:rPr>
                <w:rFonts w:ascii="Calibri" w:eastAsia="Calibri" w:hAnsi="Calibri" w:cs="Calibri"/>
                <w:sz w:val="22"/>
                <w:szCs w:val="22"/>
              </w:rPr>
              <w:t>7311823</w:t>
            </w:r>
          </w:p>
          <w:p w:rsidR="009F26C9" w:rsidRDefault="000A25B6" w:rsidP="000A25B6">
            <w:pPr>
              <w:tabs>
                <w:tab w:val="center" w:pos="679"/>
              </w:tabs>
              <w:spacing w:before="27"/>
            </w:pPr>
            <w:r>
              <w:rPr>
                <w:rFonts w:ascii="Calibri" w:eastAsia="Calibri" w:hAnsi="Calibri" w:cs="Calibri"/>
                <w:sz w:val="22"/>
                <w:szCs w:val="22"/>
              </w:rPr>
              <w:tab/>
            </w:r>
            <w:r w:rsidR="009F26C9">
              <w:rPr>
                <w:rFonts w:ascii="Calibri" w:eastAsia="Calibri" w:hAnsi="Calibri" w:cs="Calibri"/>
                <w:sz w:val="22"/>
                <w:szCs w:val="22"/>
              </w:rPr>
              <w:t xml:space="preserve">      </w:t>
            </w:r>
          </w:p>
        </w:tc>
      </w:tr>
      <w:tr w:rsidR="000A25B6" w:rsidTr="000A25B6">
        <w:tc>
          <w:tcPr>
            <w:tcW w:w="1564" w:type="dxa"/>
          </w:tcPr>
          <w:p w:rsidR="009F26C9" w:rsidRDefault="009F26C9" w:rsidP="00FB3A2F">
            <w:pPr>
              <w:spacing w:before="27"/>
            </w:pPr>
            <w:r>
              <w:t>2000</w:t>
            </w:r>
          </w:p>
        </w:tc>
        <w:tc>
          <w:tcPr>
            <w:tcW w:w="1573" w:type="dxa"/>
          </w:tcPr>
          <w:p w:rsidR="009F26C9" w:rsidRDefault="000A25B6" w:rsidP="009F26C9">
            <w:pPr>
              <w:spacing w:before="27"/>
            </w:pPr>
            <w:r>
              <w:rPr>
                <w:rFonts w:ascii="Calibri" w:eastAsia="Calibri" w:hAnsi="Calibri" w:cs="Calibri"/>
                <w:sz w:val="22"/>
                <w:szCs w:val="22"/>
              </w:rPr>
              <w:t xml:space="preserve">5.1E+08       </w:t>
            </w:r>
          </w:p>
        </w:tc>
        <w:tc>
          <w:tcPr>
            <w:tcW w:w="1576"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6251635</w:t>
            </w:r>
          </w:p>
        </w:tc>
        <w:tc>
          <w:tcPr>
            <w:tcW w:w="1583"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15220088</w:t>
            </w:r>
            <w:r>
              <w:rPr>
                <w:rFonts w:ascii="Calibri" w:eastAsia="Calibri" w:hAnsi="Calibri" w:cs="Calibri"/>
                <w:sz w:val="22"/>
                <w:szCs w:val="22"/>
              </w:rPr>
              <w:t xml:space="preserve">    </w:t>
            </w:r>
          </w:p>
        </w:tc>
        <w:tc>
          <w:tcPr>
            <w:tcW w:w="1574"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2789470</w:t>
            </w:r>
          </w:p>
        </w:tc>
        <w:tc>
          <w:tcPr>
            <w:tcW w:w="1580"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5.27E+08    </w:t>
            </w:r>
          </w:p>
        </w:tc>
      </w:tr>
      <w:tr w:rsidR="000A25B6" w:rsidTr="000A25B6">
        <w:tc>
          <w:tcPr>
            <w:tcW w:w="1564" w:type="dxa"/>
          </w:tcPr>
          <w:p w:rsidR="009F26C9" w:rsidRDefault="009F26C9" w:rsidP="00FB3A2F">
            <w:pPr>
              <w:spacing w:before="27"/>
            </w:pPr>
            <w:r>
              <w:t>5000</w:t>
            </w:r>
          </w:p>
        </w:tc>
        <w:tc>
          <w:tcPr>
            <w:tcW w:w="1573" w:type="dxa"/>
          </w:tcPr>
          <w:p w:rsidR="009F26C9" w:rsidRDefault="009F26C9" w:rsidP="000A25B6">
            <w:pPr>
              <w:tabs>
                <w:tab w:val="center" w:pos="679"/>
              </w:tabs>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3.46E+09    </w:t>
            </w:r>
            <w:r w:rsidR="000A25B6">
              <w:rPr>
                <w:rFonts w:ascii="Calibri" w:eastAsia="Calibri" w:hAnsi="Calibri" w:cs="Calibri"/>
                <w:sz w:val="22"/>
                <w:szCs w:val="22"/>
              </w:rPr>
              <w:tab/>
            </w:r>
          </w:p>
        </w:tc>
        <w:tc>
          <w:tcPr>
            <w:tcW w:w="1576" w:type="dxa"/>
          </w:tcPr>
          <w:p w:rsidR="009F26C9" w:rsidRDefault="009F26C9" w:rsidP="009F26C9">
            <w:pPr>
              <w:spacing w:before="27"/>
            </w:pPr>
            <w:r>
              <w:rPr>
                <w:rFonts w:ascii="Calibri" w:eastAsia="Calibri" w:hAnsi="Calibri" w:cs="Calibri"/>
                <w:sz w:val="22"/>
                <w:szCs w:val="22"/>
              </w:rPr>
              <w:t xml:space="preserve"> </w:t>
            </w:r>
            <w:r w:rsidR="000A25B6">
              <w:rPr>
                <w:rFonts w:ascii="Calibri" w:eastAsia="Calibri" w:hAnsi="Calibri" w:cs="Calibri"/>
                <w:sz w:val="22"/>
                <w:szCs w:val="22"/>
              </w:rPr>
              <w:t>18521525</w:t>
            </w:r>
            <w:r>
              <w:rPr>
                <w:rFonts w:ascii="Calibri" w:eastAsia="Calibri" w:hAnsi="Calibri" w:cs="Calibri"/>
                <w:sz w:val="22"/>
                <w:szCs w:val="22"/>
              </w:rPr>
              <w:t xml:space="preserve">  </w:t>
            </w:r>
          </w:p>
        </w:tc>
        <w:tc>
          <w:tcPr>
            <w:tcW w:w="1583" w:type="dxa"/>
          </w:tcPr>
          <w:p w:rsidR="000A25B6" w:rsidRDefault="000A25B6" w:rsidP="000A25B6">
            <w:pPr>
              <w:spacing w:before="22"/>
              <w:ind w:left="213" w:right="-53"/>
              <w:rPr>
                <w:rFonts w:ascii="Calibri" w:eastAsia="Calibri" w:hAnsi="Calibri" w:cs="Calibri"/>
                <w:sz w:val="22"/>
                <w:szCs w:val="22"/>
              </w:rPr>
            </w:pPr>
            <w:r>
              <w:rPr>
                <w:rFonts w:ascii="Calibri" w:eastAsia="Calibri" w:hAnsi="Calibri" w:cs="Calibri"/>
                <w:sz w:val="22"/>
                <w:szCs w:val="22"/>
              </w:rPr>
              <w:t>50118669</w:t>
            </w:r>
          </w:p>
          <w:p w:rsidR="009F26C9" w:rsidRDefault="009F26C9" w:rsidP="009F26C9">
            <w:pPr>
              <w:spacing w:before="27"/>
            </w:pPr>
          </w:p>
        </w:tc>
        <w:tc>
          <w:tcPr>
            <w:tcW w:w="1574"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8935005 </w:t>
            </w:r>
            <w:r>
              <w:rPr>
                <w:rFonts w:ascii="Calibri" w:eastAsia="Calibri" w:hAnsi="Calibri" w:cs="Calibri"/>
                <w:sz w:val="22"/>
                <w:szCs w:val="22"/>
              </w:rPr>
              <w:t xml:space="preserve">               </w:t>
            </w:r>
          </w:p>
        </w:tc>
        <w:tc>
          <w:tcPr>
            <w:tcW w:w="1580"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3.56E+09    </w:t>
            </w:r>
          </w:p>
        </w:tc>
      </w:tr>
      <w:tr w:rsidR="000A25B6" w:rsidTr="000A25B6">
        <w:tc>
          <w:tcPr>
            <w:tcW w:w="1564" w:type="dxa"/>
          </w:tcPr>
          <w:p w:rsidR="009F26C9" w:rsidRDefault="009F26C9" w:rsidP="00FB3A2F">
            <w:pPr>
              <w:spacing w:before="27"/>
            </w:pPr>
            <w:r>
              <w:t>10000</w:t>
            </w:r>
          </w:p>
        </w:tc>
        <w:tc>
          <w:tcPr>
            <w:tcW w:w="1573" w:type="dxa"/>
          </w:tcPr>
          <w:p w:rsidR="009F26C9" w:rsidRDefault="000A25B6" w:rsidP="00FB3A2F">
            <w:pPr>
              <w:spacing w:before="27"/>
            </w:pPr>
            <w:r>
              <w:rPr>
                <w:rFonts w:ascii="Calibri" w:eastAsia="Calibri" w:hAnsi="Calibri" w:cs="Calibri"/>
                <w:sz w:val="22"/>
                <w:szCs w:val="22"/>
              </w:rPr>
              <w:t xml:space="preserve">1.68E+10    </w:t>
            </w:r>
          </w:p>
        </w:tc>
        <w:tc>
          <w:tcPr>
            <w:tcW w:w="1576"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50879677    </w:t>
            </w:r>
          </w:p>
        </w:tc>
        <w:tc>
          <w:tcPr>
            <w:tcW w:w="1583" w:type="dxa"/>
          </w:tcPr>
          <w:p w:rsidR="009F26C9" w:rsidRDefault="000A25B6" w:rsidP="000A25B6">
            <w:pPr>
              <w:spacing w:before="27"/>
              <w:jc w:val="center"/>
            </w:pPr>
            <w:r>
              <w:rPr>
                <w:rFonts w:ascii="Calibri" w:eastAsia="Calibri" w:hAnsi="Calibri" w:cs="Calibri"/>
                <w:sz w:val="22"/>
                <w:szCs w:val="22"/>
              </w:rPr>
              <w:t xml:space="preserve">22515531      </w:t>
            </w:r>
          </w:p>
        </w:tc>
        <w:tc>
          <w:tcPr>
            <w:tcW w:w="1574" w:type="dxa"/>
          </w:tcPr>
          <w:p w:rsidR="009F26C9" w:rsidRDefault="000A25B6" w:rsidP="00FB3A2F">
            <w:pPr>
              <w:spacing w:before="27"/>
              <w:jc w:val="center"/>
            </w:pPr>
            <w:r>
              <w:rPr>
                <w:rFonts w:ascii="Calibri" w:eastAsia="Calibri" w:hAnsi="Calibri" w:cs="Calibri"/>
                <w:sz w:val="22"/>
                <w:szCs w:val="22"/>
              </w:rPr>
              <w:t xml:space="preserve">8.44E+09      </w:t>
            </w:r>
          </w:p>
        </w:tc>
        <w:tc>
          <w:tcPr>
            <w:tcW w:w="1580"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1.31E+08</w:t>
            </w:r>
          </w:p>
        </w:tc>
      </w:tr>
      <w:tr w:rsidR="000A25B6" w:rsidTr="000A25B6">
        <w:tc>
          <w:tcPr>
            <w:tcW w:w="1564" w:type="dxa"/>
          </w:tcPr>
          <w:p w:rsidR="009F26C9" w:rsidRDefault="009F26C9" w:rsidP="00FB3A2F">
            <w:pPr>
              <w:spacing w:before="27"/>
            </w:pPr>
            <w:r>
              <w:t>20000</w:t>
            </w:r>
          </w:p>
        </w:tc>
        <w:tc>
          <w:tcPr>
            <w:tcW w:w="1573"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6.96E+10    </w:t>
            </w:r>
          </w:p>
        </w:tc>
        <w:tc>
          <w:tcPr>
            <w:tcW w:w="1576" w:type="dxa"/>
          </w:tcPr>
          <w:p w:rsidR="009F26C9" w:rsidRDefault="000A25B6" w:rsidP="00FB3A2F">
            <w:pPr>
              <w:spacing w:before="27"/>
            </w:pPr>
            <w:r>
              <w:rPr>
                <w:rFonts w:ascii="Calibri" w:eastAsia="Calibri" w:hAnsi="Calibri" w:cs="Calibri"/>
                <w:sz w:val="22"/>
                <w:szCs w:val="22"/>
              </w:rPr>
              <w:t xml:space="preserve">97612983    </w:t>
            </w:r>
          </w:p>
        </w:tc>
        <w:tc>
          <w:tcPr>
            <w:tcW w:w="1583" w:type="dxa"/>
          </w:tcPr>
          <w:p w:rsidR="009F26C9" w:rsidRDefault="000A25B6" w:rsidP="00FB3A2F">
            <w:pPr>
              <w:spacing w:before="27"/>
              <w:jc w:val="center"/>
            </w:pPr>
            <w:r>
              <w:rPr>
                <w:rFonts w:ascii="Calibri" w:eastAsia="Calibri" w:hAnsi="Calibri" w:cs="Calibri"/>
                <w:sz w:val="22"/>
                <w:szCs w:val="22"/>
              </w:rPr>
              <w:t xml:space="preserve">46518738      </w:t>
            </w:r>
          </w:p>
        </w:tc>
        <w:tc>
          <w:tcPr>
            <w:tcW w:w="1574" w:type="dxa"/>
          </w:tcPr>
          <w:p w:rsidR="009F26C9" w:rsidRDefault="009F26C9" w:rsidP="000A25B6">
            <w:pPr>
              <w:tabs>
                <w:tab w:val="center" w:pos="679"/>
              </w:tabs>
              <w:spacing w:before="27"/>
            </w:pPr>
            <w:r>
              <w:rPr>
                <w:rFonts w:ascii="Calibri" w:eastAsia="Calibri" w:hAnsi="Calibri" w:cs="Calibri"/>
                <w:sz w:val="22"/>
                <w:szCs w:val="22"/>
              </w:rPr>
              <w:t xml:space="preserve">  </w:t>
            </w:r>
            <w:r w:rsidR="000A25B6">
              <w:rPr>
                <w:rFonts w:ascii="Calibri" w:eastAsia="Calibri" w:hAnsi="Calibri" w:cs="Calibri"/>
                <w:sz w:val="22"/>
                <w:szCs w:val="22"/>
              </w:rPr>
              <w:t xml:space="preserve">2.72E+10      </w:t>
            </w:r>
            <w:r w:rsidR="000A25B6">
              <w:rPr>
                <w:rFonts w:ascii="Calibri" w:eastAsia="Calibri" w:hAnsi="Calibri" w:cs="Calibri"/>
                <w:sz w:val="22"/>
                <w:szCs w:val="22"/>
              </w:rPr>
              <w:tab/>
            </w:r>
          </w:p>
        </w:tc>
        <w:tc>
          <w:tcPr>
            <w:tcW w:w="1580" w:type="dxa"/>
          </w:tcPr>
          <w:p w:rsidR="009F26C9" w:rsidRDefault="009F26C9" w:rsidP="00FB3A2F">
            <w:pPr>
              <w:spacing w:before="27"/>
            </w:pPr>
            <w:r>
              <w:rPr>
                <w:rFonts w:ascii="Calibri" w:eastAsia="Calibri" w:hAnsi="Calibri" w:cs="Calibri"/>
                <w:sz w:val="22"/>
                <w:szCs w:val="22"/>
              </w:rPr>
              <w:t xml:space="preserve"> </w:t>
            </w:r>
            <w:r w:rsidR="000A25B6">
              <w:rPr>
                <w:rFonts w:ascii="Calibri" w:eastAsia="Calibri" w:hAnsi="Calibri" w:cs="Calibri"/>
                <w:sz w:val="22"/>
                <w:szCs w:val="22"/>
              </w:rPr>
              <w:t>3.13E+08</w:t>
            </w:r>
          </w:p>
        </w:tc>
      </w:tr>
    </w:tbl>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before="14"/>
        <w:ind w:right="100"/>
        <w:jc w:val="right"/>
        <w:rPr>
          <w:rFonts w:ascii="Calibri" w:eastAsia="Calibri" w:hAnsi="Calibri" w:cs="Calibri"/>
          <w:sz w:val="21"/>
          <w:szCs w:val="21"/>
        </w:rPr>
        <w:sectPr w:rsidR="00186981">
          <w:type w:val="continuous"/>
          <w:pgSz w:w="12240" w:h="15840"/>
          <w:pgMar w:top="1340" w:right="1340" w:bottom="280" w:left="1340" w:header="720" w:footer="720" w:gutter="0"/>
          <w:cols w:space="720"/>
        </w:sectPr>
      </w:pPr>
    </w:p>
    <w:p w:rsidR="00186981" w:rsidRDefault="00186981">
      <w:pPr>
        <w:spacing w:before="55"/>
        <w:ind w:left="100" w:right="-68"/>
        <w:rPr>
          <w:sz w:val="32"/>
          <w:szCs w:val="32"/>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before="17" w:line="240" w:lineRule="exact"/>
        <w:rPr>
          <w:sz w:val="24"/>
          <w:szCs w:val="24"/>
        </w:rPr>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before="6" w:line="240" w:lineRule="exact"/>
        <w:rPr>
          <w:sz w:val="24"/>
          <w:szCs w:val="24"/>
        </w:rPr>
      </w:pPr>
    </w:p>
    <w:p w:rsidR="00186981" w:rsidRDefault="00186981">
      <w:pPr>
        <w:rPr>
          <w:rFonts w:ascii="Calibri" w:eastAsia="Calibri" w:hAnsi="Calibri" w:cs="Calibri"/>
          <w:sz w:val="21"/>
          <w:szCs w:val="21"/>
        </w:rPr>
        <w:sectPr w:rsidR="00186981">
          <w:pgSz w:w="12240" w:h="15840"/>
          <w:pgMar w:top="1360" w:right="1340" w:bottom="280" w:left="1340" w:header="720" w:footer="720" w:gutter="0"/>
          <w:cols w:num="2" w:space="720" w:equalWidth="0">
            <w:col w:w="5006" w:space="3637"/>
            <w:col w:w="917"/>
          </w:cols>
        </w:sectPr>
      </w:pPr>
    </w:p>
    <w:p w:rsidR="00186981" w:rsidRDefault="000A25B6">
      <w:pPr>
        <w:spacing w:line="200" w:lineRule="exact"/>
      </w:pPr>
      <w:r>
        <w:lastRenderedPageBreak/>
        <w:br w:type="column"/>
      </w: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p w:rsidR="00186981" w:rsidRDefault="00186981">
      <w:pPr>
        <w:spacing w:line="200" w:lineRule="exact"/>
      </w:pPr>
    </w:p>
    <w:sectPr w:rsidR="00186981">
      <w:type w:val="continuous"/>
      <w:pgSz w:w="12240" w:h="15840"/>
      <w:pgMar w:top="1340" w:right="1340" w:bottom="280" w:left="1340" w:header="720" w:footer="720" w:gutter="0"/>
      <w:cols w:num="2" w:space="720" w:equalWidth="0">
        <w:col w:w="6530" w:space="2113"/>
        <w:col w:w="9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C58B7"/>
    <w:multiLevelType w:val="multilevel"/>
    <w:tmpl w:val="5B3A21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81"/>
    <w:rsid w:val="000A25B6"/>
    <w:rsid w:val="00186981"/>
    <w:rsid w:val="001B7248"/>
    <w:rsid w:val="002E0A03"/>
    <w:rsid w:val="00302325"/>
    <w:rsid w:val="00384963"/>
    <w:rsid w:val="00423482"/>
    <w:rsid w:val="00585D96"/>
    <w:rsid w:val="0091142F"/>
    <w:rsid w:val="009F26C9"/>
    <w:rsid w:val="00C5574A"/>
    <w:rsid w:val="00C82D9E"/>
    <w:rsid w:val="00CE4318"/>
    <w:rsid w:val="00E27276"/>
    <w:rsid w:val="00F7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A8046-17F4-4839-B8EB-043A1E16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TMLPreformatted">
    <w:name w:val="HTML Preformatted"/>
    <w:basedOn w:val="Normal"/>
    <w:link w:val="HTMLPreformattedChar"/>
    <w:uiPriority w:val="99"/>
    <w:unhideWhenUsed/>
    <w:rsid w:val="00CE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E4318"/>
    <w:rPr>
      <w:rFonts w:ascii="Courier New" w:hAnsi="Courier New" w:cs="Courier New"/>
    </w:rPr>
  </w:style>
  <w:style w:type="table" w:styleId="TableGrid">
    <w:name w:val="Table Grid"/>
    <w:basedOn w:val="TableNormal"/>
    <w:uiPriority w:val="59"/>
    <w:rsid w:val="00302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53092">
      <w:bodyDiv w:val="1"/>
      <w:marLeft w:val="0"/>
      <w:marRight w:val="0"/>
      <w:marTop w:val="0"/>
      <w:marBottom w:val="0"/>
      <w:divBdr>
        <w:top w:val="none" w:sz="0" w:space="0" w:color="auto"/>
        <w:left w:val="none" w:sz="0" w:space="0" w:color="auto"/>
        <w:bottom w:val="none" w:sz="0" w:space="0" w:color="auto"/>
        <w:right w:val="none" w:sz="0" w:space="0" w:color="auto"/>
      </w:divBdr>
    </w:div>
    <w:div w:id="1730303230">
      <w:bodyDiv w:val="1"/>
      <w:marLeft w:val="0"/>
      <w:marRight w:val="0"/>
      <w:marTop w:val="0"/>
      <w:marBottom w:val="0"/>
      <w:divBdr>
        <w:top w:val="none" w:sz="0" w:space="0" w:color="auto"/>
        <w:left w:val="none" w:sz="0" w:space="0" w:color="auto"/>
        <w:bottom w:val="none" w:sz="0" w:space="0" w:color="auto"/>
        <w:right w:val="none" w:sz="0" w:space="0" w:color="auto"/>
      </w:divBdr>
    </w:div>
    <w:div w:id="1753627122">
      <w:bodyDiv w:val="1"/>
      <w:marLeft w:val="0"/>
      <w:marRight w:val="0"/>
      <w:marTop w:val="0"/>
      <w:marBottom w:val="0"/>
      <w:divBdr>
        <w:top w:val="none" w:sz="0" w:space="0" w:color="auto"/>
        <w:left w:val="none" w:sz="0" w:space="0" w:color="auto"/>
        <w:bottom w:val="none" w:sz="0" w:space="0" w:color="auto"/>
        <w:right w:val="none" w:sz="0" w:space="0" w:color="auto"/>
      </w:divBdr>
    </w:div>
    <w:div w:id="1895577334">
      <w:bodyDiv w:val="1"/>
      <w:marLeft w:val="0"/>
      <w:marRight w:val="0"/>
      <w:marTop w:val="0"/>
      <w:marBottom w:val="0"/>
      <w:divBdr>
        <w:top w:val="none" w:sz="0" w:space="0" w:color="auto"/>
        <w:left w:val="none" w:sz="0" w:space="0" w:color="auto"/>
        <w:bottom w:val="none" w:sz="0" w:space="0" w:color="auto"/>
        <w:right w:val="none" w:sz="0" w:space="0" w:color="auto"/>
      </w:divBdr>
    </w:div>
    <w:div w:id="1988318778">
      <w:bodyDiv w:val="1"/>
      <w:marLeft w:val="0"/>
      <w:marRight w:val="0"/>
      <w:marTop w:val="0"/>
      <w:marBottom w:val="0"/>
      <w:divBdr>
        <w:top w:val="none" w:sz="0" w:space="0" w:color="auto"/>
        <w:left w:val="none" w:sz="0" w:space="0" w:color="auto"/>
        <w:bottom w:val="none" w:sz="0" w:space="0" w:color="auto"/>
        <w:right w:val="none" w:sz="0" w:space="0" w:color="auto"/>
      </w:divBdr>
    </w:div>
    <w:div w:id="2027095456">
      <w:bodyDiv w:val="1"/>
      <w:marLeft w:val="0"/>
      <w:marRight w:val="0"/>
      <w:marTop w:val="0"/>
      <w:marBottom w:val="0"/>
      <w:divBdr>
        <w:top w:val="none" w:sz="0" w:space="0" w:color="auto"/>
        <w:left w:val="none" w:sz="0" w:space="0" w:color="auto"/>
        <w:bottom w:val="none" w:sz="0" w:space="0" w:color="auto"/>
        <w:right w:val="none" w:sz="0" w:space="0" w:color="auto"/>
      </w:divBdr>
    </w:div>
    <w:div w:id="205746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Ankit Pandita</cp:lastModifiedBy>
  <cp:revision>8</cp:revision>
  <dcterms:created xsi:type="dcterms:W3CDTF">2019-09-30T22:59:00Z</dcterms:created>
  <dcterms:modified xsi:type="dcterms:W3CDTF">2019-10-01T03:00:00Z</dcterms:modified>
</cp:coreProperties>
</file>